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BC578" w14:textId="01ECD320" w:rsidR="00DF22E9" w:rsidRPr="003A7E6C" w:rsidRDefault="003B7549" w:rsidP="00DF22E9">
      <w:pPr>
        <w:pStyle w:val="Titel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Übung Gym</w:t>
      </w:r>
    </w:p>
    <w:p w14:paraId="2129D261" w14:textId="770CC5FA" w:rsidR="00DF22E9" w:rsidRPr="000F0F71" w:rsidRDefault="007720E1" w:rsidP="003B7549">
      <w:pPr>
        <w:spacing w:before="0" w:after="0" w:line="240" w:lineRule="auto"/>
        <w:rPr>
          <w:rFonts w:ascii="Calibri" w:hAnsi="Calibri" w:cs="Calibri"/>
          <w:b/>
        </w:rPr>
      </w:pPr>
      <w:bookmarkStart w:id="0" w:name="_Hlk477961864"/>
      <w:r>
        <w:rPr>
          <w:rFonts w:ascii="Calibri" w:hAnsi="Calibri" w:cs="Calibri"/>
          <w:bCs/>
        </w:rPr>
        <w:br/>
      </w:r>
      <w:bookmarkEnd w:id="0"/>
      <w:r w:rsidR="00DF22E9">
        <w:rPr>
          <w:rFonts w:ascii="Calibri" w:hAnsi="Calibri" w:cs="Calibri"/>
        </w:rPr>
        <w:t xml:space="preserve">Klassen </w:t>
      </w:r>
      <w:r w:rsidR="00C8211B">
        <w:rPr>
          <w:rFonts w:ascii="Calibri" w:hAnsi="Calibri" w:cs="Calibri"/>
        </w:rPr>
        <w:t>i</w:t>
      </w:r>
      <w:r w:rsidR="00DF22E9">
        <w:rPr>
          <w:rFonts w:ascii="Calibri" w:hAnsi="Calibri" w:cs="Calibri"/>
        </w:rPr>
        <w:t xml:space="preserve">mplementieren mit </w:t>
      </w:r>
      <w:r w:rsidR="00C8211B">
        <w:rPr>
          <w:rFonts w:ascii="Calibri" w:hAnsi="Calibri" w:cs="Calibri"/>
        </w:rPr>
        <w:t xml:space="preserve">der </w:t>
      </w:r>
      <w:r w:rsidR="005E7D73">
        <w:rPr>
          <w:rFonts w:ascii="Calibri" w:hAnsi="Calibri" w:cs="Calibri"/>
        </w:rPr>
        <w:t>IDE</w:t>
      </w:r>
      <w:r w:rsidR="00DF22E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IntelliJ </w:t>
      </w:r>
      <w:r w:rsidR="00C8211B">
        <w:rPr>
          <w:rFonts w:ascii="Calibri" w:hAnsi="Calibri" w:cs="Calibri"/>
        </w:rPr>
        <w:t>Community Edition mit</w:t>
      </w:r>
      <w:r w:rsidR="00DF22E9">
        <w:rPr>
          <w:rFonts w:ascii="Calibri" w:hAnsi="Calibri" w:cs="Calibri"/>
        </w:rPr>
        <w:t xml:space="preserve"> J</w:t>
      </w:r>
      <w:r w:rsidR="00C8211B">
        <w:rPr>
          <w:rFonts w:ascii="Calibri" w:hAnsi="Calibri" w:cs="Calibri"/>
        </w:rPr>
        <w:t>ava</w:t>
      </w:r>
      <w:r w:rsidR="00DF22E9">
        <w:rPr>
          <w:rFonts w:ascii="Calibri" w:hAnsi="Calibri" w:cs="Calibri"/>
        </w:rPr>
        <w:t xml:space="preserve"> laut UML-Klassendiagramm</w:t>
      </w:r>
    </w:p>
    <w:p w14:paraId="418B7F50" w14:textId="7C9A5812" w:rsidR="00FE7E3A" w:rsidRPr="005E7D73" w:rsidRDefault="003B7549" w:rsidP="00DF22E9">
      <w:pPr>
        <w:rPr>
          <w:rFonts w:ascii="Calibri" w:hAnsi="Calibri" w:cs="Calibri"/>
        </w:rPr>
      </w:pPr>
      <w:r>
        <w:rPr>
          <w:rFonts w:ascii="Calibri" w:hAnsi="Calibri" w:cs="Calibri"/>
        </w:rPr>
        <w:t>Für ein Gym (</w:t>
      </w:r>
      <w:r w:rsidR="00191C39">
        <w:rPr>
          <w:rFonts w:ascii="Calibri" w:hAnsi="Calibri" w:cs="Calibri"/>
        </w:rPr>
        <w:t xml:space="preserve">in Deutsch als </w:t>
      </w:r>
      <w:r>
        <w:rPr>
          <w:rFonts w:ascii="Calibri" w:hAnsi="Calibri" w:cs="Calibri"/>
        </w:rPr>
        <w:t>Fitnesscenter</w:t>
      </w:r>
      <w:r w:rsidR="008C031C">
        <w:rPr>
          <w:rFonts w:ascii="Calibri" w:hAnsi="Calibri" w:cs="Calibri"/>
        </w:rPr>
        <w:t xml:space="preserve"> </w:t>
      </w:r>
      <w:r w:rsidR="00191C39">
        <w:rPr>
          <w:rFonts w:ascii="Calibri" w:hAnsi="Calibri" w:cs="Calibri"/>
        </w:rPr>
        <w:t>bekannt</w:t>
      </w:r>
      <w:r>
        <w:rPr>
          <w:rFonts w:ascii="Calibri" w:hAnsi="Calibri" w:cs="Calibri"/>
        </w:rPr>
        <w:t xml:space="preserve">) sollen dessen Trainingsgeräte (von den Auftraggebern als Maschinen bezeichnet) in einer Java-Applikation </w:t>
      </w:r>
      <w:r w:rsidR="004A7568">
        <w:rPr>
          <w:rFonts w:ascii="Calibri" w:hAnsi="Calibri" w:cs="Calibri"/>
        </w:rPr>
        <w:t>verwaltet</w:t>
      </w:r>
      <w:r>
        <w:rPr>
          <w:rFonts w:ascii="Calibri" w:hAnsi="Calibri" w:cs="Calibri"/>
        </w:rPr>
        <w:t xml:space="preserve"> werden. H</w:t>
      </w:r>
      <w:r w:rsidR="004A7568">
        <w:rPr>
          <w:rFonts w:ascii="Calibri" w:hAnsi="Calibri" w:cs="Calibri"/>
        </w:rPr>
        <w:t xml:space="preserve">alten Sie sich bei der Implementierung an die Vorgaben im folgenden </w:t>
      </w:r>
      <w:r w:rsidR="00480C88" w:rsidRPr="005E7D73">
        <w:rPr>
          <w:rFonts w:ascii="Calibri" w:hAnsi="Calibri" w:cs="Calibri"/>
        </w:rPr>
        <w:t>UML-Klassendiagramm</w:t>
      </w:r>
      <w:r w:rsidR="004A7568">
        <w:rPr>
          <w:rFonts w:ascii="Calibri" w:hAnsi="Calibri" w:cs="Calibri"/>
        </w:rPr>
        <w:t>.</w:t>
      </w:r>
      <w:r w:rsidR="005E7D73">
        <w:rPr>
          <w:rFonts w:ascii="Calibri" w:hAnsi="Calibri" w:cs="Calibri"/>
        </w:rPr>
        <w:t xml:space="preserve"> </w:t>
      </w:r>
    </w:p>
    <w:tbl>
      <w:tblPr>
        <w:tblStyle w:val="Tabellenraster"/>
        <w:tblpPr w:leftFromText="141" w:rightFromText="141" w:vertAnchor="text" w:horzAnchor="margin" w:tblpXSpec="right" w:tblpY="50"/>
        <w:tblW w:w="0" w:type="auto"/>
        <w:tblLook w:val="04A0" w:firstRow="1" w:lastRow="0" w:firstColumn="1" w:lastColumn="0" w:noHBand="0" w:noVBand="1"/>
      </w:tblPr>
      <w:tblGrid>
        <w:gridCol w:w="3837"/>
      </w:tblGrid>
      <w:tr w:rsidR="00FE7E3A" w:rsidRPr="00101B1B" w14:paraId="5D639AF2" w14:textId="77777777" w:rsidTr="003B7549">
        <w:tc>
          <w:tcPr>
            <w:tcW w:w="3837" w:type="dxa"/>
          </w:tcPr>
          <w:p w14:paraId="18D5CE9A" w14:textId="3DC4C58D" w:rsidR="00FE7E3A" w:rsidRPr="003B7549" w:rsidRDefault="003B7549" w:rsidP="003B7549">
            <w:pPr>
              <w:jc w:val="center"/>
              <w:rPr>
                <w:rFonts w:ascii="Courier New" w:hAnsi="Courier New" w:cs="Courier New"/>
                <w:b/>
                <w:i/>
                <w:lang w:val="de-DE"/>
              </w:rPr>
            </w:pPr>
            <w:r w:rsidRPr="003B7549">
              <w:rPr>
                <w:rFonts w:ascii="Courier New" w:hAnsi="Courier New" w:cs="Courier New"/>
                <w:b/>
                <w:i/>
                <w:lang w:val="de-DE"/>
              </w:rPr>
              <w:t>Maschine</w:t>
            </w:r>
          </w:p>
        </w:tc>
      </w:tr>
      <w:tr w:rsidR="00FE7E3A" w:rsidRPr="00101B1B" w14:paraId="0CC43C48" w14:textId="77777777" w:rsidTr="003B7549">
        <w:tc>
          <w:tcPr>
            <w:tcW w:w="3837" w:type="dxa"/>
          </w:tcPr>
          <w:p w14:paraId="513C2E2C" w14:textId="48ADEF96" w:rsidR="00FE7E3A" w:rsidRPr="00FA1228" w:rsidRDefault="00FE7E3A" w:rsidP="003B7549">
            <w:pPr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</w:pPr>
            <w:r w:rsidRPr="00FA1228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>- name: String</w:t>
            </w:r>
            <w:r w:rsidRPr="00FA1228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br/>
              <w:t xml:space="preserve">- </w:t>
            </w:r>
            <w:r w:rsidR="003B7549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>preisEur</w:t>
            </w:r>
            <w:r w:rsidRPr="00FA1228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>: float</w:t>
            </w:r>
          </w:p>
        </w:tc>
      </w:tr>
      <w:tr w:rsidR="00FE7E3A" w:rsidRPr="00101B1B" w14:paraId="1BC284B2" w14:textId="77777777" w:rsidTr="003B7549">
        <w:tc>
          <w:tcPr>
            <w:tcW w:w="3837" w:type="dxa"/>
          </w:tcPr>
          <w:p w14:paraId="2083BDD0" w14:textId="02702247" w:rsidR="005F23E5" w:rsidRDefault="00FE7E3A" w:rsidP="003B7549">
            <w:pPr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</w:pPr>
            <w:r w:rsidRPr="00FA1228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 xml:space="preserve">+ </w:t>
            </w:r>
            <w:r w:rsidR="003B7549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>Maschine</w:t>
            </w:r>
            <w:r w:rsidRPr="00FA1228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>(name: String,</w:t>
            </w:r>
            <w:r w:rsidR="003B7549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br/>
              <w:t xml:space="preserve">          </w:t>
            </w:r>
            <w:r w:rsidRPr="00FA1228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 xml:space="preserve"> float:</w:t>
            </w:r>
            <w:r w:rsidR="003B7549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 xml:space="preserve"> preisEur</w:t>
            </w:r>
            <w:r w:rsidRPr="00FA1228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>)</w:t>
            </w:r>
            <w:r w:rsidRPr="00FA1228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br/>
              <w:t>+ getter</w:t>
            </w:r>
            <w:r w:rsidR="009903C6" w:rsidRPr="00FA1228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>/setter</w:t>
            </w:r>
            <w:r w:rsidR="008C031C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br/>
            </w:r>
            <w:r w:rsidR="008C031C" w:rsidRPr="008C031C">
              <w:rPr>
                <w:rFonts w:ascii="Courier New" w:hAnsi="Courier New" w:cs="Courier New"/>
                <w:i/>
                <w:sz w:val="20"/>
                <w:szCs w:val="20"/>
                <w:lang w:val="de-DE"/>
              </w:rPr>
              <w:t>+ wartungsIntervall(): int</w:t>
            </w:r>
            <w:r w:rsidRPr="00FA1228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br/>
              <w:t>+ toString(): String</w:t>
            </w:r>
          </w:p>
          <w:p w14:paraId="5F495804" w14:textId="7A5D9147" w:rsidR="00FE7E3A" w:rsidRPr="00FA1228" w:rsidRDefault="00FD00D8" w:rsidP="003B7549">
            <w:pPr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iCs/>
                <w:noProof/>
                <w:sz w:val="20"/>
                <w:szCs w:val="20"/>
                <w:lang w:val="de-DE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729B46E1" wp14:editId="161684C6">
                      <wp:simplePos x="0" y="0"/>
                      <wp:positionH relativeFrom="column">
                        <wp:posOffset>1083310</wp:posOffset>
                      </wp:positionH>
                      <wp:positionV relativeFrom="paragraph">
                        <wp:posOffset>363855</wp:posOffset>
                      </wp:positionV>
                      <wp:extent cx="223028" cy="1243965"/>
                      <wp:effectExtent l="0" t="0" r="24765" b="32385"/>
                      <wp:wrapNone/>
                      <wp:docPr id="2054120831" name="Gruppieren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3028" cy="1243965"/>
                                <a:chOff x="0" y="0"/>
                                <a:chExt cx="223028" cy="1243965"/>
                              </a:xfrm>
                            </wpg:grpSpPr>
                            <wps:wsp>
                              <wps:cNvPr id="1247943993" name="Gleichschenkliges Dreieck 2"/>
                              <wps:cNvSpPr/>
                              <wps:spPr>
                                <a:xfrm>
                                  <a:off x="0" y="0"/>
                                  <a:ext cx="223028" cy="204432"/>
                                </a:xfrm>
                                <a:prstGeom prst="triangl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3704103" name="Gerader Verbinder 4"/>
                              <wps:cNvCnPr/>
                              <wps:spPr>
                                <a:xfrm>
                                  <a:off x="106680" y="205740"/>
                                  <a:ext cx="0" cy="1038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DD827D" id="Gruppieren 5" o:spid="_x0000_s1026" style="position:absolute;margin-left:85.3pt;margin-top:28.65pt;width:17.55pt;height:97.95pt;z-index:251664384" coordsize="2230,12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"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Gleichschenkliges Dreieck 2" o:spid="_x0000_s1027" type="#_x0000_t5" style="position:absolute;width:2230;height:2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" filled="f" strokecolor="#261c00 [484]" strokeweight="1pt"/>
                      <v:line id="Gerader Verbinder 4" o:spid="_x0000_s1028" style="position:absolute;visibility:visible;mso-wrap-style:square" from="1066,2057" to="1066,12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" strokecolor="#2c2c2c [3200]"/>
                    </v:group>
                  </w:pict>
                </mc:Fallback>
              </mc:AlternateContent>
            </w:r>
            <w:r w:rsidR="004A7568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>…</w:t>
            </w:r>
            <w:r w:rsidR="005F23E5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>und weitere laut Angabe</w:t>
            </w:r>
            <w:r w:rsidR="00FE7E3A" w:rsidRPr="00FA1228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br/>
            </w:r>
          </w:p>
        </w:tc>
      </w:tr>
    </w:tbl>
    <w:tbl>
      <w:tblPr>
        <w:tblStyle w:val="Tabellenraster"/>
        <w:tblpPr w:leftFromText="141" w:rightFromText="141" w:vertAnchor="text" w:horzAnchor="margin" w:tblpY="74"/>
        <w:tblW w:w="0" w:type="auto"/>
        <w:tblLook w:val="04A0" w:firstRow="1" w:lastRow="0" w:firstColumn="1" w:lastColumn="0" w:noHBand="0" w:noVBand="1"/>
      </w:tblPr>
      <w:tblGrid>
        <w:gridCol w:w="5240"/>
      </w:tblGrid>
      <w:tr w:rsidR="00D47018" w:rsidRPr="00101B1B" w14:paraId="76D087C3" w14:textId="77777777" w:rsidTr="00613BE5">
        <w:tc>
          <w:tcPr>
            <w:tcW w:w="5240" w:type="dxa"/>
          </w:tcPr>
          <w:p w14:paraId="7DA9D154" w14:textId="276C260C" w:rsidR="00D47018" w:rsidRPr="00A877D3" w:rsidRDefault="003B7549" w:rsidP="00D47018">
            <w:pPr>
              <w:jc w:val="center"/>
              <w:rPr>
                <w:rFonts w:ascii="Courier New" w:hAnsi="Courier New" w:cs="Courier New"/>
                <w:b/>
                <w:iCs/>
                <w:lang w:val="de-DE"/>
              </w:rPr>
            </w:pPr>
            <w:r>
              <w:rPr>
                <w:rFonts w:ascii="Courier New" w:hAnsi="Courier New" w:cs="Courier New"/>
                <w:b/>
                <w:iCs/>
                <w:lang w:val="de-DE"/>
              </w:rPr>
              <w:t>Gym</w:t>
            </w:r>
          </w:p>
        </w:tc>
      </w:tr>
      <w:tr w:rsidR="00D47018" w:rsidRPr="00101B1B" w14:paraId="31F00663" w14:textId="77777777" w:rsidTr="00613BE5">
        <w:tc>
          <w:tcPr>
            <w:tcW w:w="5240" w:type="dxa"/>
          </w:tcPr>
          <w:p w14:paraId="38F5349C" w14:textId="7CF60AD1" w:rsidR="00D47018" w:rsidRPr="00C07958" w:rsidRDefault="00D601C2" w:rsidP="00C07958">
            <w:pPr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</w:pPr>
            <w:r w:rsidRPr="00C07958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 xml:space="preserve">- </w:t>
            </w:r>
            <w:r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>max</w:t>
            </w:r>
            <w:r w:rsidR="003B7549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>PreisEur</w:t>
            </w:r>
            <w:r w:rsidRPr="00C07958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 xml:space="preserve">: </w:t>
            </w:r>
            <w:r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>double</w:t>
            </w:r>
            <w:r w:rsidR="00D47018" w:rsidRPr="00C07958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br/>
              <w:t xml:space="preserve">- </w:t>
            </w:r>
            <w:r w:rsidR="005E7D73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>maxA</w:t>
            </w:r>
            <w:r w:rsidR="00914C35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>nzahl</w:t>
            </w:r>
            <w:r w:rsidR="00D47018" w:rsidRPr="00C07958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 xml:space="preserve">: </w:t>
            </w:r>
            <w:r w:rsidR="00914C35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>int</w:t>
            </w:r>
            <w:r w:rsidR="00DA1F13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br/>
            </w:r>
            <w:r w:rsidR="00DA1F13" w:rsidRPr="00C07958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 xml:space="preserve">- </w:t>
            </w:r>
            <w:r w:rsidR="00DA1F13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>maschinen</w:t>
            </w:r>
            <w:r w:rsidR="00DA1F13" w:rsidRPr="00C07958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 xml:space="preserve">: </w:t>
            </w:r>
            <w:r w:rsidR="00DA1F13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>List&lt;Maschine&gt;</w:t>
            </w:r>
          </w:p>
        </w:tc>
      </w:tr>
      <w:tr w:rsidR="00D47018" w:rsidRPr="00613BE5" w14:paraId="700F07EF" w14:textId="77777777" w:rsidTr="00613BE5">
        <w:tc>
          <w:tcPr>
            <w:tcW w:w="5240" w:type="dxa"/>
          </w:tcPr>
          <w:p w14:paraId="6031C2E7" w14:textId="218BEAE9" w:rsidR="00D47018" w:rsidRPr="00FA1228" w:rsidRDefault="00FD00D8" w:rsidP="00B65961">
            <w:pPr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</w:pPr>
            <w:r>
              <w:rPr>
                <w:rFonts w:ascii="Calibri" w:hAnsi="Calibri" w:cs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26905835" wp14:editId="5073D926">
                      <wp:simplePos x="0" y="0"/>
                      <wp:positionH relativeFrom="column">
                        <wp:posOffset>3143885</wp:posOffset>
                      </wp:positionH>
                      <wp:positionV relativeFrom="paragraph">
                        <wp:posOffset>985520</wp:posOffset>
                      </wp:positionV>
                      <wp:extent cx="1072658" cy="1264920"/>
                      <wp:effectExtent l="0" t="0" r="0" b="30480"/>
                      <wp:wrapNone/>
                      <wp:docPr id="234255594" name="Gruppieren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72658" cy="1264920"/>
                                <a:chOff x="0" y="0"/>
                                <a:chExt cx="1072658" cy="1264920"/>
                              </a:xfrm>
                            </wpg:grpSpPr>
                            <wps:wsp>
                              <wps:cNvPr id="595466190" name="Gleichschenkliges Dreieck 2"/>
                              <wps:cNvSpPr/>
                              <wps:spPr>
                                <a:xfrm rot="2251383">
                                  <a:off x="849630" y="0"/>
                                  <a:ext cx="223028" cy="204432"/>
                                </a:xfrm>
                                <a:prstGeom prst="triangl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2575470" name="Gerader Verbinder 3"/>
                              <wps:cNvCnPr/>
                              <wps:spPr>
                                <a:xfrm flipH="1">
                                  <a:off x="0" y="182880"/>
                                  <a:ext cx="891540" cy="10820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C8821D5" id="Gruppieren 6" o:spid="_x0000_s1026" style="position:absolute;margin-left:247.55pt;margin-top:77.6pt;width:84.45pt;height:99.6pt;z-index:251662336" coordsize="10726,12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">
                      <v:shape id="Gleichschenkliges Dreieck 2" o:spid="_x0000_s1027" type="#_x0000_t5" style="position:absolute;left:8496;width:2230;height:2044;rotation:245911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" filled="f" strokecolor="#261c00 [484]" strokeweight="1pt"/>
                      <v:line id="Gerader Verbinder 3" o:spid="_x0000_s1028" style="position:absolute;flip:x;visibility:visible;mso-wrap-style:square" from="0,1828" to="8915,12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" strokecolor="#2c2c2c [3200]"/>
                    </v:group>
                  </w:pict>
                </mc:Fallback>
              </mc:AlternateContent>
            </w:r>
            <w:r w:rsidR="003B7549" w:rsidRPr="005E7D73"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5F76CF9" wp14:editId="371E4A0F">
                      <wp:simplePos x="0" y="0"/>
                      <wp:positionH relativeFrom="column">
                        <wp:posOffset>3250565</wp:posOffset>
                      </wp:positionH>
                      <wp:positionV relativeFrom="paragraph">
                        <wp:posOffset>261620</wp:posOffset>
                      </wp:positionV>
                      <wp:extent cx="167640" cy="0"/>
                      <wp:effectExtent l="0" t="0" r="0" b="0"/>
                      <wp:wrapNone/>
                      <wp:docPr id="1" name="Gerader Verbinde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76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62E87C" id="Gerader Verbinder 1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95pt,20.6pt" to="269.1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" strokecolor="#2c2c2c [3200]"/>
                  </w:pict>
                </mc:Fallback>
              </mc:AlternateContent>
            </w:r>
            <w:r w:rsidR="00D47018" w:rsidRPr="00FA1228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 xml:space="preserve">+ </w:t>
            </w:r>
            <w:r w:rsidR="003B7549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>Gym</w:t>
            </w:r>
            <w:r w:rsidR="00D47018" w:rsidRPr="00FA1228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>(</w:t>
            </w:r>
            <w:r w:rsidR="00D601C2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>max</w:t>
            </w:r>
            <w:r w:rsidR="003B7549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>PreisEur</w:t>
            </w:r>
            <w:r w:rsidR="00D47018" w:rsidRPr="00FA1228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 xml:space="preserve">: </w:t>
            </w:r>
            <w:r w:rsidR="00D601C2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>double</w:t>
            </w:r>
            <w:r w:rsidR="005E7D73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 xml:space="preserve">, </w:t>
            </w:r>
            <w:r w:rsidR="005E7D73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br/>
              <w:t xml:space="preserve">         maxAnzahl: int</w:t>
            </w:r>
            <w:r w:rsidR="00D47018" w:rsidRPr="00FA1228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>)</w:t>
            </w:r>
            <w:r w:rsidR="00C07958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br/>
            </w:r>
            <w:r w:rsidR="005E7D73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>-</w:t>
            </w:r>
            <w:r w:rsidR="00C07958" w:rsidRPr="00FA1228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 xml:space="preserve"> set</w:t>
            </w:r>
            <w:r w:rsidR="003B7549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>MaxPreisEur</w:t>
            </w:r>
            <w:r w:rsidR="00C07958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>(</w:t>
            </w:r>
            <w:r w:rsidR="003F7840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>double</w:t>
            </w:r>
            <w:r w:rsidR="00C07958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>): void</w:t>
            </w:r>
            <w:r w:rsidR="005E7D73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br/>
              <w:t>-</w:t>
            </w:r>
            <w:r w:rsidR="005E7D73" w:rsidRPr="00FA1228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 xml:space="preserve"> set</w:t>
            </w:r>
            <w:r w:rsidR="005E7D73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>MaxAnzahl(int): void</w:t>
            </w:r>
            <w:r w:rsidR="007F6FC7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br/>
              <w:t>+ getMax</w:t>
            </w:r>
            <w:r w:rsidR="003B7549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>PreisEur</w:t>
            </w:r>
            <w:r w:rsidR="007F6FC7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>(): double</w:t>
            </w:r>
            <w:r w:rsidR="007F6FC7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br/>
              <w:t>+ getMaxAnzahl(): int</w:t>
            </w:r>
            <w:r w:rsidR="005E7D73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br/>
            </w:r>
            <w:r w:rsidR="00D47018" w:rsidRPr="00FA1228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 xml:space="preserve">+ </w:t>
            </w:r>
            <w:r w:rsidR="00613BE5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>aufstellen</w:t>
            </w:r>
            <w:r w:rsidR="00D47018" w:rsidRPr="00FA1228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>(</w:t>
            </w:r>
            <w:r w:rsidR="003B7549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>maschine</w:t>
            </w:r>
            <w:r w:rsidR="00D47018" w:rsidRPr="00FA1228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>:</w:t>
            </w:r>
            <w:r w:rsidR="00584079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 xml:space="preserve"> </w:t>
            </w:r>
            <w:r w:rsidR="003B7549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>Maschine</w:t>
            </w:r>
            <w:r w:rsidR="00D47018" w:rsidRPr="00FA1228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>):</w:t>
            </w:r>
            <w:r w:rsidR="003F7840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 xml:space="preserve"> </w:t>
            </w:r>
            <w:r w:rsidR="00D47018" w:rsidRPr="00FA1228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>boolean</w:t>
            </w:r>
            <w:r w:rsidR="001818D5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br/>
            </w:r>
            <w:r w:rsidR="00D601C2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>+ berechne</w:t>
            </w:r>
            <w:r w:rsidR="0059793A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>Avg</w:t>
            </w:r>
            <w:r w:rsidR="003B7549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>PreisMaschinen</w:t>
            </w:r>
            <w:r w:rsidR="00D601C2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>():</w:t>
            </w:r>
            <w:r w:rsidR="003F7840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 xml:space="preserve"> </w:t>
            </w:r>
            <w:r w:rsidR="0059793A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>double</w:t>
            </w:r>
            <w:r w:rsidR="00512E81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br/>
            </w:r>
            <w:r w:rsidR="005E7D73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>+ sortierenNachName(): void</w:t>
            </w:r>
            <w:r w:rsidR="00914C35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br/>
            </w:r>
            <w:r w:rsidR="00994FCB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 xml:space="preserve">+ </w:t>
            </w:r>
            <w:r w:rsidR="003B7549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>entfernen</w:t>
            </w:r>
            <w:r w:rsidR="00994FCB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>Alle(</w:t>
            </w:r>
            <w:r w:rsidR="00B7442B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>typ: char</w:t>
            </w:r>
            <w:r w:rsidR="00994FCB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>): int</w:t>
            </w:r>
            <w:r w:rsidR="00A31D21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br/>
            </w:r>
            <w:r w:rsidR="00B65961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 xml:space="preserve">+ </w:t>
            </w:r>
            <w:r w:rsidR="003B7549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>entfernen</w:t>
            </w:r>
            <w:r w:rsidR="00B65961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>(</w:t>
            </w:r>
            <w:r w:rsidR="003B7549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>maschine</w:t>
            </w:r>
            <w:r w:rsidR="00B65961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 xml:space="preserve">: </w:t>
            </w:r>
            <w:r w:rsidR="003B7549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>Maschine</w:t>
            </w:r>
            <w:r w:rsidR="00B65961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>): boolean</w:t>
            </w:r>
            <w:r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br/>
              <w:t>+ maxWartungsIntervall(): int</w:t>
            </w:r>
            <w:r w:rsidR="00B65961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br/>
            </w:r>
            <w:r w:rsidR="00994FCB" w:rsidRPr="00FA1228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>+ toString(): String</w:t>
            </w:r>
            <w:r w:rsidR="00BE6FCA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br/>
            </w:r>
          </w:p>
        </w:tc>
      </w:tr>
    </w:tbl>
    <w:p w14:paraId="38D35BEA" w14:textId="3DDC0B27" w:rsidR="00414A07" w:rsidRDefault="00FA1228" w:rsidP="00DF22E9">
      <w:pPr>
        <w:rPr>
          <w:rFonts w:ascii="Calibri" w:hAnsi="Calibri" w:cs="Calibri"/>
        </w:rPr>
      </w:pPr>
      <w:r>
        <w:rPr>
          <w:rFonts w:ascii="Courier New" w:eastAsiaTheme="majorEastAsia" w:hAnsi="Courier New" w:cs="Courier New"/>
          <w:color w:val="044D6E" w:themeColor="text2" w:themeShade="80"/>
          <w:spacing w:val="15"/>
        </w:rPr>
        <w:br/>
      </w:r>
    </w:p>
    <w:p w14:paraId="500F4717" w14:textId="77777777" w:rsidR="00FD00D8" w:rsidRDefault="00FD00D8" w:rsidP="00DF22E9">
      <w:pPr>
        <w:rPr>
          <w:rFonts w:ascii="Calibri" w:hAnsi="Calibri" w:cs="Calibri"/>
        </w:rPr>
      </w:pPr>
    </w:p>
    <w:p w14:paraId="766E496B" w14:textId="77777777" w:rsidR="00FD00D8" w:rsidRDefault="00FD00D8" w:rsidP="00DF22E9">
      <w:pPr>
        <w:rPr>
          <w:rFonts w:ascii="Calibri" w:hAnsi="Calibri" w:cs="Calibri"/>
        </w:rPr>
      </w:pPr>
    </w:p>
    <w:tbl>
      <w:tblPr>
        <w:tblStyle w:val="Tabellenraster"/>
        <w:tblpPr w:leftFromText="141" w:rightFromText="141" w:vertAnchor="text" w:horzAnchor="page" w:tblpX="2689" w:tblpY="50"/>
        <w:tblW w:w="0" w:type="auto"/>
        <w:tblLook w:val="04A0" w:firstRow="1" w:lastRow="0" w:firstColumn="1" w:lastColumn="0" w:noHBand="0" w:noVBand="1"/>
      </w:tblPr>
      <w:tblGrid>
        <w:gridCol w:w="3837"/>
      </w:tblGrid>
      <w:tr w:rsidR="00FD00D8" w:rsidRPr="00101B1B" w14:paraId="46BB435B" w14:textId="77777777" w:rsidTr="00FD00D8">
        <w:tc>
          <w:tcPr>
            <w:tcW w:w="3837" w:type="dxa"/>
          </w:tcPr>
          <w:p w14:paraId="4EB667DC" w14:textId="2482B6CD" w:rsidR="00FD00D8" w:rsidRPr="00414A07" w:rsidRDefault="00FD00D8" w:rsidP="00FD00D8">
            <w:pPr>
              <w:jc w:val="center"/>
              <w:rPr>
                <w:rFonts w:ascii="Courier New" w:hAnsi="Courier New" w:cs="Courier New"/>
                <w:b/>
                <w:iCs/>
                <w:lang w:val="de-DE"/>
              </w:rPr>
            </w:pPr>
            <w:r>
              <w:rPr>
                <w:rFonts w:ascii="Courier New" w:hAnsi="Courier New" w:cs="Courier New"/>
                <w:b/>
                <w:iCs/>
                <w:lang w:val="de-DE"/>
              </w:rPr>
              <w:t>Beinpresse</w:t>
            </w:r>
          </w:p>
        </w:tc>
      </w:tr>
      <w:tr w:rsidR="00FD00D8" w:rsidRPr="00101B1B" w14:paraId="27649F5C" w14:textId="77777777" w:rsidTr="00FD00D8">
        <w:tc>
          <w:tcPr>
            <w:tcW w:w="3837" w:type="dxa"/>
          </w:tcPr>
          <w:p w14:paraId="1913CB22" w14:textId="15A46050" w:rsidR="00FD00D8" w:rsidRPr="00FA1228" w:rsidRDefault="00FD00D8" w:rsidP="00FD00D8">
            <w:pPr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</w:pPr>
            <w:r w:rsidRPr="00FA1228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 xml:space="preserve">- </w:t>
            </w:r>
            <w:r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>maxGewicht</w:t>
            </w:r>
            <w:r w:rsidRPr="00FA1228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 xml:space="preserve">: </w:t>
            </w:r>
            <w:r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>int</w:t>
            </w:r>
          </w:p>
        </w:tc>
      </w:tr>
      <w:tr w:rsidR="00FD00D8" w:rsidRPr="00101B1B" w14:paraId="0C03694D" w14:textId="77777777" w:rsidTr="00FD00D8">
        <w:tc>
          <w:tcPr>
            <w:tcW w:w="3837" w:type="dxa"/>
          </w:tcPr>
          <w:p w14:paraId="3DCD675E" w14:textId="6A2F7EB7" w:rsidR="00FD00D8" w:rsidRPr="00FA1228" w:rsidRDefault="00FD00D8" w:rsidP="00FD00D8">
            <w:pPr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</w:pPr>
            <w:r w:rsidRPr="00FA1228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 xml:space="preserve">+ </w:t>
            </w:r>
            <w:r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>Beinpresse</w:t>
            </w:r>
            <w:r w:rsidRPr="00FA1228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>(name: String,</w:t>
            </w:r>
            <w:r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br/>
              <w:t xml:space="preserve">          </w:t>
            </w:r>
            <w:r w:rsidRPr="00FA1228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 xml:space="preserve"> float:</w:t>
            </w:r>
            <w:r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 xml:space="preserve"> preisEur,</w:t>
            </w:r>
            <w:r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br/>
              <w:t xml:space="preserve">           int: maxGewicht</w:t>
            </w:r>
            <w:r w:rsidRPr="00FA1228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>)</w:t>
            </w:r>
            <w:r w:rsidRPr="00FA1228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br/>
              <w:t>+ getter/setter</w:t>
            </w:r>
            <w:r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br/>
            </w:r>
            <w:r w:rsidRPr="00414A07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>+ wartungsIntervall(): int</w:t>
            </w:r>
            <w:r w:rsidRPr="00FA1228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br/>
              <w:t>+ toString(): String</w:t>
            </w:r>
            <w:r w:rsidRPr="00FA1228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br/>
            </w:r>
          </w:p>
        </w:tc>
      </w:tr>
    </w:tbl>
    <w:tbl>
      <w:tblPr>
        <w:tblStyle w:val="Tabellenraster"/>
        <w:tblpPr w:leftFromText="141" w:rightFromText="141" w:vertAnchor="text" w:horzAnchor="margin" w:tblpXSpec="right" w:tblpY="56"/>
        <w:tblW w:w="0" w:type="auto"/>
        <w:tblLook w:val="04A0" w:firstRow="1" w:lastRow="0" w:firstColumn="1" w:lastColumn="0" w:noHBand="0" w:noVBand="1"/>
      </w:tblPr>
      <w:tblGrid>
        <w:gridCol w:w="3837"/>
      </w:tblGrid>
      <w:tr w:rsidR="00FD00D8" w:rsidRPr="00101B1B" w14:paraId="315E3515" w14:textId="77777777" w:rsidTr="00FD00D8">
        <w:tc>
          <w:tcPr>
            <w:tcW w:w="3837" w:type="dxa"/>
          </w:tcPr>
          <w:p w14:paraId="3AA04405" w14:textId="77777777" w:rsidR="00FD00D8" w:rsidRPr="00414A07" w:rsidRDefault="00FD00D8" w:rsidP="00FD00D8">
            <w:pPr>
              <w:jc w:val="center"/>
              <w:rPr>
                <w:rFonts w:ascii="Courier New" w:hAnsi="Courier New" w:cs="Courier New"/>
                <w:b/>
                <w:iCs/>
                <w:lang w:val="de-DE"/>
              </w:rPr>
            </w:pPr>
            <w:r>
              <w:rPr>
                <w:rFonts w:ascii="Courier New" w:hAnsi="Courier New" w:cs="Courier New"/>
                <w:b/>
                <w:iCs/>
                <w:lang w:val="de-DE"/>
              </w:rPr>
              <w:t>Ergometer</w:t>
            </w:r>
          </w:p>
        </w:tc>
      </w:tr>
      <w:tr w:rsidR="00FD00D8" w:rsidRPr="00101B1B" w14:paraId="2654E1A5" w14:textId="77777777" w:rsidTr="00FD00D8">
        <w:tc>
          <w:tcPr>
            <w:tcW w:w="3837" w:type="dxa"/>
          </w:tcPr>
          <w:p w14:paraId="06272220" w14:textId="77777777" w:rsidR="00FD00D8" w:rsidRPr="00FA1228" w:rsidRDefault="00FD00D8" w:rsidP="00FD00D8">
            <w:pPr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</w:pPr>
            <w:r w:rsidRPr="00FA1228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 xml:space="preserve">- </w:t>
            </w:r>
            <w:r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>maxDrehzahl</w:t>
            </w:r>
            <w:r w:rsidRPr="00FA1228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 xml:space="preserve">: </w:t>
            </w:r>
            <w:r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>int</w:t>
            </w:r>
          </w:p>
        </w:tc>
      </w:tr>
      <w:tr w:rsidR="00FD00D8" w:rsidRPr="00101B1B" w14:paraId="7FDB8038" w14:textId="77777777" w:rsidTr="00FD00D8">
        <w:tc>
          <w:tcPr>
            <w:tcW w:w="3837" w:type="dxa"/>
          </w:tcPr>
          <w:p w14:paraId="2A7C5BD3" w14:textId="663A62C4" w:rsidR="00FD00D8" w:rsidRPr="00FA1228" w:rsidRDefault="00FD00D8" w:rsidP="00FD00D8">
            <w:pPr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</w:pPr>
            <w:r w:rsidRPr="00FA1228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 xml:space="preserve">+ </w:t>
            </w:r>
            <w:r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>Ergometer</w:t>
            </w:r>
            <w:r w:rsidRPr="00FA1228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>(name: String,</w:t>
            </w:r>
            <w:r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br/>
              <w:t xml:space="preserve">          </w:t>
            </w:r>
            <w:r w:rsidRPr="00FA1228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 xml:space="preserve"> float:</w:t>
            </w:r>
            <w:r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 xml:space="preserve"> preisEur,</w:t>
            </w:r>
            <w:r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br/>
              <w:t xml:space="preserve">           int: maxDrehzahl</w:t>
            </w:r>
            <w:r w:rsidRPr="00FA1228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>)</w:t>
            </w:r>
            <w:r w:rsidRPr="00FA1228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br/>
              <w:t>+ getter/setter</w:t>
            </w:r>
            <w:r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br/>
            </w:r>
            <w:r w:rsidRPr="00414A07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t>+ wartungsIntervall(): int</w:t>
            </w:r>
            <w:r w:rsidRPr="00FA1228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br/>
              <w:t>+ toString(): String</w:t>
            </w:r>
            <w:r w:rsidRPr="00FA1228"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  <w:br/>
            </w:r>
          </w:p>
        </w:tc>
      </w:tr>
    </w:tbl>
    <w:p w14:paraId="245FB5CA" w14:textId="77777777" w:rsidR="00FD00D8" w:rsidRDefault="00FD00D8" w:rsidP="00DF22E9">
      <w:pPr>
        <w:rPr>
          <w:rFonts w:ascii="Calibri" w:hAnsi="Calibri" w:cs="Calibri"/>
        </w:rPr>
      </w:pPr>
    </w:p>
    <w:p w14:paraId="2FBFFB51" w14:textId="411AB660" w:rsidR="007F6FC7" w:rsidRDefault="007F6FC7" w:rsidP="00DF22E9">
      <w:pPr>
        <w:rPr>
          <w:rFonts w:ascii="Calibri" w:hAnsi="Calibri" w:cs="Calibri"/>
        </w:rPr>
      </w:pPr>
    </w:p>
    <w:p w14:paraId="2853B7E9" w14:textId="77777777" w:rsidR="007F6FC7" w:rsidRDefault="007F6FC7" w:rsidP="00DF22E9">
      <w:pPr>
        <w:rPr>
          <w:rFonts w:ascii="Calibri" w:hAnsi="Calibri" w:cs="Calibri"/>
        </w:rPr>
      </w:pPr>
    </w:p>
    <w:p w14:paraId="67D0B935" w14:textId="77777777" w:rsidR="00613BE5" w:rsidRDefault="00613BE5" w:rsidP="008C031C">
      <w:pPr>
        <w:rPr>
          <w:rFonts w:ascii="Calibri" w:hAnsi="Calibri" w:cs="Calibri"/>
        </w:rPr>
      </w:pPr>
    </w:p>
    <w:p w14:paraId="4CD949A8" w14:textId="77777777" w:rsidR="00FD00D8" w:rsidRDefault="00FD00D8" w:rsidP="008C031C">
      <w:pPr>
        <w:rPr>
          <w:rFonts w:ascii="Calibri" w:hAnsi="Calibri" w:cs="Calibri"/>
        </w:rPr>
      </w:pPr>
    </w:p>
    <w:p w14:paraId="557E7A64" w14:textId="77777777" w:rsidR="00FD00D8" w:rsidRDefault="00FD00D8" w:rsidP="008C031C">
      <w:pPr>
        <w:rPr>
          <w:rFonts w:ascii="Calibri" w:hAnsi="Calibri" w:cs="Calibri"/>
        </w:rPr>
      </w:pPr>
    </w:p>
    <w:p w14:paraId="126E9055" w14:textId="04BA9343" w:rsidR="008C031C" w:rsidRPr="00FD0515" w:rsidRDefault="008C031C" w:rsidP="008C031C">
      <w:pPr>
        <w:rPr>
          <w:rFonts w:ascii="Calibri" w:hAnsi="Calibri" w:cs="Calibri"/>
        </w:rPr>
      </w:pPr>
      <w:r>
        <w:rPr>
          <w:rFonts w:ascii="Calibri" w:hAnsi="Calibri" w:cs="Calibri"/>
        </w:rPr>
        <w:t>Hinweis: a</w:t>
      </w:r>
      <w:r w:rsidRPr="00FD0515">
        <w:rPr>
          <w:rFonts w:ascii="Calibri" w:hAnsi="Calibri" w:cs="Calibri"/>
        </w:rPr>
        <w:t xml:space="preserve">chten </w:t>
      </w:r>
      <w:r>
        <w:rPr>
          <w:rFonts w:ascii="Calibri" w:hAnsi="Calibri" w:cs="Calibri"/>
        </w:rPr>
        <w:t xml:space="preserve">Sie bei den beiden set-Methoden der Klasse </w:t>
      </w:r>
      <w:r w:rsidR="00FD00D8">
        <w:rPr>
          <w:rFonts w:ascii="Calibri" w:hAnsi="Calibri" w:cs="Calibri"/>
        </w:rPr>
        <w:t>Gym</w:t>
      </w:r>
      <w:r>
        <w:rPr>
          <w:rFonts w:ascii="Calibri" w:hAnsi="Calibri" w:cs="Calibri"/>
        </w:rPr>
        <w:t xml:space="preserve"> auf den Access-Modifier private</w:t>
      </w:r>
    </w:p>
    <w:p w14:paraId="2BC56E08" w14:textId="5DC22455" w:rsidR="007D045F" w:rsidRDefault="008C031C" w:rsidP="00DF22E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Verwenden Sie </w:t>
      </w:r>
      <w:r w:rsidRPr="00613BE5">
        <w:rPr>
          <w:rFonts w:ascii="Calibri" w:hAnsi="Calibri" w:cs="Calibri"/>
          <w:b/>
          <w:bCs/>
        </w:rPr>
        <w:t>durchgängiges Exception Handling</w:t>
      </w:r>
      <w:r>
        <w:rPr>
          <w:rFonts w:ascii="Calibri" w:hAnsi="Calibri" w:cs="Calibri"/>
        </w:rPr>
        <w:t xml:space="preserve"> mit der eigenen </w:t>
      </w:r>
      <w:r w:rsidRPr="00613BE5">
        <w:rPr>
          <w:rFonts w:ascii="Calibri" w:hAnsi="Calibri" w:cs="Calibri"/>
          <w:b/>
          <w:bCs/>
        </w:rPr>
        <w:t>Exception-Klasse GymException</w:t>
      </w:r>
      <w:r>
        <w:rPr>
          <w:rFonts w:ascii="Calibri" w:hAnsi="Calibri" w:cs="Calibri"/>
        </w:rPr>
        <w:t>.</w:t>
      </w:r>
    </w:p>
    <w:p w14:paraId="1B4A18D0" w14:textId="2F2952E8" w:rsidR="005C36D3" w:rsidRPr="00B40B55" w:rsidRDefault="00A17856" w:rsidP="00E87D5E">
      <w:pPr>
        <w:pStyle w:val="berschrift3"/>
        <w:rPr>
          <w:rFonts w:ascii="Courier New" w:hAnsi="Courier New" w:cs="Courier New"/>
          <w:b/>
          <w:bCs/>
          <w:caps w:val="0"/>
        </w:rPr>
      </w:pPr>
      <w:r w:rsidRPr="00B40B55">
        <w:rPr>
          <w:rFonts w:ascii="Courier New" w:hAnsi="Courier New" w:cs="Courier New"/>
          <w:b/>
          <w:bCs/>
          <w:caps w:val="0"/>
        </w:rPr>
        <w:t xml:space="preserve">1) </w:t>
      </w:r>
      <w:r w:rsidR="00E87D5E" w:rsidRPr="00B40B55">
        <w:rPr>
          <w:rFonts w:ascii="Courier New" w:hAnsi="Courier New" w:cs="Courier New"/>
          <w:b/>
          <w:bCs/>
          <w:caps w:val="0"/>
        </w:rPr>
        <w:t xml:space="preserve">Implementieren Sie die </w:t>
      </w:r>
      <w:r w:rsidR="00FD00D8">
        <w:rPr>
          <w:rFonts w:ascii="Courier New" w:hAnsi="Courier New" w:cs="Courier New"/>
          <w:b/>
          <w:bCs/>
          <w:caps w:val="0"/>
        </w:rPr>
        <w:t xml:space="preserve">abstrakte </w:t>
      </w:r>
      <w:r w:rsidR="00E87D5E" w:rsidRPr="00B40B55">
        <w:rPr>
          <w:rFonts w:ascii="Courier New" w:hAnsi="Courier New" w:cs="Courier New"/>
          <w:b/>
          <w:bCs/>
          <w:caps w:val="0"/>
        </w:rPr>
        <w:t xml:space="preserve">Klasse </w:t>
      </w:r>
      <w:r w:rsidR="008C031C">
        <w:rPr>
          <w:rFonts w:ascii="Courier New" w:hAnsi="Courier New" w:cs="Courier New"/>
          <w:b/>
          <w:bCs/>
          <w:caps w:val="0"/>
        </w:rPr>
        <w:t>Maschine</w:t>
      </w:r>
    </w:p>
    <w:p w14:paraId="12EDDCC6" w14:textId="77777777" w:rsidR="008F3600" w:rsidRPr="000F0F71" w:rsidRDefault="00A17856" w:rsidP="008F3600">
      <w:pPr>
        <w:rPr>
          <w:rFonts w:ascii="Calibri" w:hAnsi="Calibri" w:cs="Calibri"/>
        </w:rPr>
      </w:pPr>
      <w:r>
        <w:rPr>
          <w:rFonts w:ascii="Courier New" w:eastAsiaTheme="majorEastAsia" w:hAnsi="Courier New" w:cs="Courier New"/>
          <w:color w:val="044D6E" w:themeColor="text2" w:themeShade="80"/>
          <w:spacing w:val="15"/>
        </w:rPr>
        <w:t xml:space="preserve">1.1) </w:t>
      </w:r>
      <w:r w:rsidR="005C36D3" w:rsidRPr="00A17856">
        <w:rPr>
          <w:rFonts w:ascii="Courier New" w:eastAsiaTheme="majorEastAsia" w:hAnsi="Courier New" w:cs="Courier New"/>
          <w:color w:val="044D6E" w:themeColor="text2" w:themeShade="80"/>
          <w:spacing w:val="15"/>
        </w:rPr>
        <w:t>A</w:t>
      </w:r>
      <w:r w:rsidR="000D5DA4" w:rsidRPr="00A17856">
        <w:rPr>
          <w:rFonts w:ascii="Courier New" w:eastAsiaTheme="majorEastAsia" w:hAnsi="Courier New" w:cs="Courier New"/>
          <w:color w:val="044D6E" w:themeColor="text2" w:themeShade="80"/>
          <w:spacing w:val="15"/>
        </w:rPr>
        <w:t>ttribute</w:t>
      </w:r>
      <w:r w:rsidR="00A64BA3">
        <w:rPr>
          <w:rFonts w:ascii="Calibri" w:hAnsi="Calibri" w:cs="Calibri"/>
          <w:b/>
        </w:rPr>
        <w:br/>
      </w:r>
      <w:r w:rsidR="00FA00C3">
        <w:rPr>
          <w:rFonts w:ascii="Calibri" w:hAnsi="Calibri" w:cs="Calibri"/>
        </w:rPr>
        <w:t xml:space="preserve">Implementieren Sie die Attribute </w:t>
      </w:r>
      <w:r w:rsidR="00F90A64">
        <w:rPr>
          <w:rFonts w:ascii="Calibri" w:hAnsi="Calibri" w:cs="Calibri"/>
        </w:rPr>
        <w:t>gemäß den</w:t>
      </w:r>
      <w:r w:rsidR="00156F24">
        <w:rPr>
          <w:rFonts w:ascii="Calibri" w:hAnsi="Calibri" w:cs="Calibri"/>
        </w:rPr>
        <w:t xml:space="preserve"> Angaben im </w:t>
      </w:r>
      <w:r w:rsidR="00FA00C3">
        <w:rPr>
          <w:rFonts w:ascii="Calibri" w:hAnsi="Calibri" w:cs="Calibri"/>
        </w:rPr>
        <w:t>UML-Klassendiagramm.</w:t>
      </w:r>
    </w:p>
    <w:p w14:paraId="3EA6A9A5" w14:textId="77777777" w:rsidR="006F2271" w:rsidRDefault="006F2271">
      <w:pPr>
        <w:rPr>
          <w:rFonts w:ascii="Courier New" w:eastAsiaTheme="majorEastAsia" w:hAnsi="Courier New" w:cs="Courier New"/>
          <w:color w:val="044D6E" w:themeColor="text2" w:themeShade="80"/>
          <w:spacing w:val="15"/>
        </w:rPr>
      </w:pPr>
      <w:r>
        <w:rPr>
          <w:rFonts w:ascii="Courier New" w:hAnsi="Courier New" w:cs="Courier New"/>
          <w:caps/>
        </w:rPr>
        <w:br w:type="page"/>
      </w:r>
    </w:p>
    <w:p w14:paraId="4A3B4855" w14:textId="68EBF1C3" w:rsidR="00117BF9" w:rsidRPr="00AA4079" w:rsidRDefault="00A17856" w:rsidP="00117BF9">
      <w:pPr>
        <w:pStyle w:val="berschrift3"/>
        <w:rPr>
          <w:rFonts w:ascii="Courier New" w:hAnsi="Courier New" w:cs="Courier New"/>
          <w:caps w:val="0"/>
        </w:rPr>
      </w:pPr>
      <w:r>
        <w:rPr>
          <w:rFonts w:ascii="Courier New" w:hAnsi="Courier New" w:cs="Courier New"/>
          <w:caps w:val="0"/>
        </w:rPr>
        <w:lastRenderedPageBreak/>
        <w:t xml:space="preserve">1.2) </w:t>
      </w:r>
      <w:r w:rsidR="002F5138">
        <w:rPr>
          <w:rFonts w:ascii="Courier New" w:hAnsi="Courier New" w:cs="Courier New"/>
          <w:caps w:val="0"/>
        </w:rPr>
        <w:t>Konstruktor</w:t>
      </w:r>
    </w:p>
    <w:p w14:paraId="2C214907" w14:textId="3804922B" w:rsidR="00D47018" w:rsidRDefault="0054268C">
      <w:pPr>
        <w:rPr>
          <w:rFonts w:ascii="Courier New" w:eastAsiaTheme="majorEastAsia" w:hAnsi="Courier New" w:cs="Courier New"/>
          <w:color w:val="044D6E" w:themeColor="text2" w:themeShade="80"/>
          <w:spacing w:val="15"/>
        </w:rPr>
      </w:pPr>
      <w:r>
        <w:rPr>
          <w:rFonts w:ascii="Calibri" w:hAnsi="Calibri" w:cs="Calibri"/>
        </w:rPr>
        <w:t xml:space="preserve">o) der Konstruktor übernimmt die Werte für </w:t>
      </w:r>
      <w:r w:rsidR="003F7840">
        <w:rPr>
          <w:rFonts w:ascii="Calibri" w:hAnsi="Calibri" w:cs="Calibri"/>
        </w:rPr>
        <w:t xml:space="preserve">Name und </w:t>
      </w:r>
      <w:r w:rsidR="008C031C">
        <w:rPr>
          <w:rFonts w:ascii="Calibri" w:hAnsi="Calibri" w:cs="Calibri"/>
        </w:rPr>
        <w:t>Preis in EUR der Maschine</w:t>
      </w:r>
      <w:r>
        <w:rPr>
          <w:rFonts w:ascii="Calibri" w:hAnsi="Calibri" w:cs="Calibri"/>
        </w:rPr>
        <w:t xml:space="preserve"> </w:t>
      </w:r>
    </w:p>
    <w:p w14:paraId="2BCD2F97" w14:textId="57E7EB94" w:rsidR="009903C6" w:rsidRDefault="009903C6" w:rsidP="009903C6">
      <w:pPr>
        <w:pStyle w:val="berschrift3"/>
        <w:rPr>
          <w:rFonts w:ascii="Courier New" w:hAnsi="Courier New" w:cs="Courier New"/>
          <w:caps w:val="0"/>
        </w:rPr>
      </w:pPr>
      <w:r>
        <w:rPr>
          <w:rFonts w:ascii="Courier New" w:hAnsi="Courier New" w:cs="Courier New"/>
          <w:caps w:val="0"/>
        </w:rPr>
        <w:t>1.3) get</w:t>
      </w:r>
      <w:r w:rsidR="00732BB9">
        <w:rPr>
          <w:rFonts w:ascii="Courier New" w:hAnsi="Courier New" w:cs="Courier New"/>
          <w:caps w:val="0"/>
        </w:rPr>
        <w:t>-Methoden</w:t>
      </w:r>
    </w:p>
    <w:p w14:paraId="59853F5B" w14:textId="7246654E" w:rsidR="00FF79DF" w:rsidRDefault="009903C6">
      <w:pPr>
        <w:rPr>
          <w:rFonts w:ascii="Courier New" w:eastAsiaTheme="majorEastAsia" w:hAnsi="Courier New" w:cs="Courier New"/>
          <w:color w:val="044D6E" w:themeColor="text2" w:themeShade="80"/>
          <w:spacing w:val="15"/>
        </w:rPr>
      </w:pPr>
      <w:r>
        <w:rPr>
          <w:rFonts w:ascii="Calibri" w:hAnsi="Calibri" w:cs="Calibri"/>
        </w:rPr>
        <w:t>Implementieren Sie alle get-Methoden</w:t>
      </w:r>
    </w:p>
    <w:p w14:paraId="034F7C2E" w14:textId="661127C3" w:rsidR="00165297" w:rsidRPr="00271332" w:rsidRDefault="00165297" w:rsidP="00165297">
      <w:pPr>
        <w:pStyle w:val="berschrift3"/>
        <w:rPr>
          <w:rFonts w:ascii="Courier New" w:hAnsi="Courier New" w:cs="Courier New"/>
          <w:caps w:val="0"/>
        </w:rPr>
      </w:pPr>
      <w:r>
        <w:rPr>
          <w:rFonts w:ascii="Courier New" w:hAnsi="Courier New" w:cs="Courier New"/>
          <w:caps w:val="0"/>
        </w:rPr>
        <w:t>1.4) set-Methoden</w:t>
      </w:r>
    </w:p>
    <w:p w14:paraId="1B5B908F" w14:textId="0D895205" w:rsidR="00165297" w:rsidRDefault="00165297" w:rsidP="00165297">
      <w:pPr>
        <w:rPr>
          <w:rFonts w:ascii="Calibri" w:hAnsi="Calibri" w:cs="Calibri"/>
        </w:rPr>
      </w:pPr>
      <w:r>
        <w:rPr>
          <w:rFonts w:ascii="Calibri" w:hAnsi="Calibri" w:cs="Calibri"/>
        </w:rPr>
        <w:t>Implementieren Sie alle set-Methoden und berücksichtigen Sie die folgenden Anforderungen:</w:t>
      </w:r>
      <w:r>
        <w:rPr>
          <w:rFonts w:ascii="Calibri" w:hAnsi="Calibri" w:cs="Calibri"/>
        </w:rPr>
        <w:br/>
        <w:t>o) Der Name darf nicht leer sein (und natürlich auch nicht null).</w:t>
      </w:r>
      <w:r>
        <w:rPr>
          <w:rFonts w:ascii="Calibri" w:hAnsi="Calibri" w:cs="Calibri"/>
        </w:rPr>
        <w:br/>
        <w:t>o) Der Preis in EUR (Attribut preisEur) muss positiv sein.</w:t>
      </w:r>
      <w:r w:rsidR="00436C82">
        <w:rPr>
          <w:rFonts w:ascii="Calibri" w:hAnsi="Calibri" w:cs="Calibri"/>
        </w:rPr>
        <w:t xml:space="preserve"> Ein Preis von 0 EUR ist erlaubt.</w:t>
      </w:r>
    </w:p>
    <w:p w14:paraId="6F32F60D" w14:textId="578072E1" w:rsidR="00FD00D8" w:rsidRPr="00FD00D8" w:rsidRDefault="00FD00D8" w:rsidP="00FD00D8">
      <w:pPr>
        <w:pStyle w:val="berschrift3"/>
        <w:rPr>
          <w:rFonts w:ascii="Courier New" w:hAnsi="Courier New" w:cs="Courier New"/>
          <w:i/>
          <w:iCs/>
          <w:caps w:val="0"/>
        </w:rPr>
      </w:pPr>
      <w:r>
        <w:rPr>
          <w:rFonts w:ascii="Courier New" w:hAnsi="Courier New" w:cs="Courier New"/>
          <w:caps w:val="0"/>
        </w:rPr>
        <w:t xml:space="preserve">1.5) </w:t>
      </w:r>
      <w:r w:rsidRPr="00165297">
        <w:rPr>
          <w:rFonts w:ascii="Courier New" w:hAnsi="Courier New" w:cs="Courier New"/>
          <w:i/>
          <w:iCs/>
          <w:caps w:val="0"/>
        </w:rPr>
        <w:t>+wartungsintervall(): int</w:t>
      </w:r>
    </w:p>
    <w:p w14:paraId="111649F6" w14:textId="305BC045" w:rsidR="00FD00D8" w:rsidRDefault="00FD00D8" w:rsidP="00FD00D8">
      <w:r>
        <w:rPr>
          <w:rFonts w:ascii="Calibri" w:hAnsi="Calibri" w:cs="Calibri"/>
        </w:rPr>
        <w:t>D</w:t>
      </w:r>
      <w:r w:rsidR="00165297">
        <w:rPr>
          <w:rFonts w:ascii="Calibri" w:hAnsi="Calibri" w:cs="Calibri"/>
        </w:rPr>
        <w:t>iese Methode ist abstrakt und muss zwingend in den Subklassen implementiert werden.</w:t>
      </w:r>
    </w:p>
    <w:p w14:paraId="79DDB1E4" w14:textId="2C5D57DE" w:rsidR="00181A5D" w:rsidRDefault="00181A5D" w:rsidP="00181A5D">
      <w:pPr>
        <w:pStyle w:val="berschrift3"/>
        <w:rPr>
          <w:rFonts w:ascii="Courier New" w:hAnsi="Courier New" w:cs="Courier New"/>
          <w:caps w:val="0"/>
        </w:rPr>
      </w:pPr>
      <w:r>
        <w:rPr>
          <w:rFonts w:ascii="Courier New" w:hAnsi="Courier New" w:cs="Courier New"/>
          <w:caps w:val="0"/>
        </w:rPr>
        <w:t>1.</w:t>
      </w:r>
      <w:r w:rsidR="00FD00D8">
        <w:rPr>
          <w:rFonts w:ascii="Courier New" w:hAnsi="Courier New" w:cs="Courier New"/>
          <w:caps w:val="0"/>
        </w:rPr>
        <w:t>6</w:t>
      </w:r>
      <w:r>
        <w:rPr>
          <w:rFonts w:ascii="Courier New" w:hAnsi="Courier New" w:cs="Courier New"/>
          <w:caps w:val="0"/>
        </w:rPr>
        <w:t xml:space="preserve">) </w:t>
      </w:r>
      <w:r w:rsidR="001474DC">
        <w:rPr>
          <w:rFonts w:ascii="Courier New" w:hAnsi="Courier New" w:cs="Courier New"/>
          <w:caps w:val="0"/>
        </w:rPr>
        <w:t>+</w:t>
      </w:r>
      <w:r>
        <w:rPr>
          <w:rFonts w:ascii="Courier New" w:hAnsi="Courier New" w:cs="Courier New"/>
          <w:caps w:val="0"/>
        </w:rPr>
        <w:t>toString(): String</w:t>
      </w:r>
    </w:p>
    <w:p w14:paraId="573386AD" w14:textId="2CDC100D" w:rsidR="006F2271" w:rsidRPr="006F2271" w:rsidRDefault="006F2271" w:rsidP="00181A5D">
      <w:pPr>
        <w:rPr>
          <w:rFonts w:ascii="Courier New" w:eastAsiaTheme="majorEastAsia" w:hAnsi="Courier New" w:cs="Courier New"/>
          <w:spacing w:val="15"/>
          <w:sz w:val="20"/>
          <w:szCs w:val="20"/>
        </w:rPr>
      </w:pPr>
      <w:r>
        <w:rPr>
          <w:rFonts w:ascii="Calibri" w:hAnsi="Calibri" w:cs="Calibri"/>
        </w:rPr>
        <w:t>Soll</w:t>
      </w:r>
      <w:r w:rsidR="00181A5D" w:rsidRPr="004A7568">
        <w:rPr>
          <w:rFonts w:ascii="Calibri" w:hAnsi="Calibri" w:cs="Calibri"/>
        </w:rPr>
        <w:t xml:space="preserve"> mit einem erklärenden Text alle Informationen über </w:t>
      </w:r>
      <w:r w:rsidR="00165297">
        <w:rPr>
          <w:rFonts w:ascii="Calibri" w:hAnsi="Calibri" w:cs="Calibri"/>
        </w:rPr>
        <w:t xml:space="preserve">das </w:t>
      </w:r>
      <w:r w:rsidR="00AE1D58" w:rsidRPr="004A7568">
        <w:rPr>
          <w:rFonts w:ascii="Calibri" w:hAnsi="Calibri" w:cs="Calibri"/>
        </w:rPr>
        <w:t>Objekt</w:t>
      </w:r>
      <w:r w:rsidR="00181A5D" w:rsidRPr="004A7568">
        <w:rPr>
          <w:rFonts w:ascii="Calibri" w:hAnsi="Calibri" w:cs="Calibri"/>
        </w:rPr>
        <w:t xml:space="preserve"> zurück</w:t>
      </w:r>
      <w:r>
        <w:rPr>
          <w:rFonts w:ascii="Calibri" w:hAnsi="Calibri" w:cs="Calibri"/>
        </w:rPr>
        <w:t>geben</w:t>
      </w:r>
      <w:r w:rsidR="0010061D" w:rsidRPr="004A7568">
        <w:rPr>
          <w:rFonts w:ascii="Calibri" w:hAnsi="Calibri" w:cs="Calibri"/>
        </w:rPr>
        <w:t xml:space="preserve">, </w:t>
      </w:r>
      <w:r w:rsidR="00165297">
        <w:rPr>
          <w:rFonts w:ascii="Calibri" w:hAnsi="Calibri" w:cs="Calibri"/>
        </w:rPr>
        <w:t>Vorgabe-</w:t>
      </w:r>
      <w:r w:rsidR="0010061D" w:rsidRPr="004A7568">
        <w:rPr>
          <w:rFonts w:ascii="Calibri" w:hAnsi="Calibri" w:cs="Calibri"/>
        </w:rPr>
        <w:t>Beispiel</w:t>
      </w:r>
      <w:r>
        <w:rPr>
          <w:rFonts w:ascii="Calibri" w:hAnsi="Calibri" w:cs="Calibri"/>
        </w:rPr>
        <w:t>e</w:t>
      </w:r>
      <w:r w:rsidR="0010061D" w:rsidRPr="004A7568">
        <w:rPr>
          <w:rFonts w:ascii="Calibri" w:hAnsi="Calibri" w:cs="Calibri"/>
        </w:rPr>
        <w:t>:</w:t>
      </w:r>
      <w:r w:rsidR="0010061D">
        <w:t xml:space="preserve"> </w:t>
      </w:r>
      <w:r>
        <w:br/>
      </w:r>
      <w:r w:rsidR="0010061D" w:rsidRPr="0010061D">
        <w:rPr>
          <w:rFonts w:ascii="Courier New" w:eastAsiaTheme="majorEastAsia" w:hAnsi="Courier New" w:cs="Courier New"/>
          <w:spacing w:val="15"/>
          <w:sz w:val="20"/>
          <w:szCs w:val="20"/>
        </w:rPr>
        <w:t>„</w:t>
      </w:r>
      <w:r w:rsidR="00FD00D8">
        <w:rPr>
          <w:rFonts w:ascii="Courier New" w:eastAsiaTheme="majorEastAsia" w:hAnsi="Courier New" w:cs="Courier New"/>
          <w:spacing w:val="15"/>
          <w:sz w:val="20"/>
          <w:szCs w:val="20"/>
        </w:rPr>
        <w:t>Smartrider</w:t>
      </w:r>
      <w:r w:rsidR="0010061D">
        <w:rPr>
          <w:rFonts w:ascii="Courier New" w:eastAsiaTheme="majorEastAsia" w:hAnsi="Courier New" w:cs="Courier New"/>
          <w:spacing w:val="15"/>
          <w:sz w:val="20"/>
          <w:szCs w:val="20"/>
        </w:rPr>
        <w:t xml:space="preserve">, </w:t>
      </w:r>
      <w:r w:rsidR="008C031C">
        <w:rPr>
          <w:rFonts w:ascii="Courier New" w:eastAsiaTheme="majorEastAsia" w:hAnsi="Courier New" w:cs="Courier New"/>
          <w:spacing w:val="15"/>
          <w:sz w:val="20"/>
          <w:szCs w:val="20"/>
        </w:rPr>
        <w:t>2500.0 EUR</w:t>
      </w:r>
      <w:r w:rsidR="00D601C2">
        <w:rPr>
          <w:rFonts w:ascii="Courier New" w:eastAsiaTheme="majorEastAsia" w:hAnsi="Courier New" w:cs="Courier New"/>
          <w:spacing w:val="15"/>
          <w:sz w:val="20"/>
          <w:szCs w:val="20"/>
        </w:rPr>
        <w:t>“</w:t>
      </w:r>
      <w:r>
        <w:rPr>
          <w:rFonts w:ascii="Courier New" w:eastAsiaTheme="majorEastAsia" w:hAnsi="Courier New" w:cs="Courier New"/>
          <w:spacing w:val="15"/>
          <w:sz w:val="20"/>
          <w:szCs w:val="20"/>
        </w:rPr>
        <w:t xml:space="preserve"> oder  </w:t>
      </w:r>
      <w:r w:rsidR="00165297">
        <w:rPr>
          <w:rFonts w:ascii="Courier New" w:eastAsiaTheme="majorEastAsia" w:hAnsi="Courier New" w:cs="Courier New"/>
          <w:spacing w:val="15"/>
          <w:sz w:val="20"/>
          <w:szCs w:val="20"/>
        </w:rPr>
        <w:br/>
      </w:r>
      <w:r>
        <w:rPr>
          <w:rFonts w:ascii="Courier New" w:eastAsiaTheme="majorEastAsia" w:hAnsi="Courier New" w:cs="Courier New"/>
          <w:spacing w:val="15"/>
          <w:sz w:val="20"/>
          <w:szCs w:val="20"/>
        </w:rPr>
        <w:t>„Arnies, 8000.0 EUR“</w:t>
      </w:r>
    </w:p>
    <w:p w14:paraId="216472AA" w14:textId="4F75DF44" w:rsidR="00FD00D8" w:rsidRDefault="00FD00D8" w:rsidP="00FD00D8">
      <w:pPr>
        <w:pStyle w:val="berschrift3"/>
        <w:rPr>
          <w:rFonts w:ascii="Courier New" w:hAnsi="Courier New" w:cs="Courier New"/>
          <w:b/>
          <w:bCs/>
          <w:caps w:val="0"/>
        </w:rPr>
      </w:pPr>
      <w:r w:rsidRPr="00F70326">
        <w:rPr>
          <w:rFonts w:ascii="Courier New" w:hAnsi="Courier New" w:cs="Courier New"/>
          <w:b/>
          <w:bCs/>
          <w:caps w:val="0"/>
        </w:rPr>
        <w:t xml:space="preserve">2) Implementieren Sie die </w:t>
      </w:r>
      <w:r w:rsidR="00165297">
        <w:rPr>
          <w:rFonts w:ascii="Courier New" w:hAnsi="Courier New" w:cs="Courier New"/>
          <w:b/>
          <w:bCs/>
          <w:caps w:val="0"/>
        </w:rPr>
        <w:t>Subk</w:t>
      </w:r>
      <w:r w:rsidRPr="00F70326">
        <w:rPr>
          <w:rFonts w:ascii="Courier New" w:hAnsi="Courier New" w:cs="Courier New"/>
          <w:b/>
          <w:bCs/>
          <w:caps w:val="0"/>
        </w:rPr>
        <w:t>lasse</w:t>
      </w:r>
      <w:r w:rsidR="006F2271">
        <w:rPr>
          <w:rFonts w:ascii="Courier New" w:hAnsi="Courier New" w:cs="Courier New"/>
          <w:b/>
          <w:bCs/>
          <w:caps w:val="0"/>
        </w:rPr>
        <w:t>n</w:t>
      </w:r>
      <w:r w:rsidRPr="00F70326">
        <w:rPr>
          <w:rFonts w:ascii="Courier New" w:hAnsi="Courier New" w:cs="Courier New"/>
          <w:b/>
          <w:bCs/>
          <w:caps w:val="0"/>
        </w:rPr>
        <w:t xml:space="preserve"> </w:t>
      </w:r>
      <w:r>
        <w:rPr>
          <w:rFonts w:ascii="Courier New" w:hAnsi="Courier New" w:cs="Courier New"/>
          <w:b/>
          <w:bCs/>
          <w:caps w:val="0"/>
        </w:rPr>
        <w:t>Ergometer</w:t>
      </w:r>
      <w:r w:rsidR="006F2271">
        <w:rPr>
          <w:rFonts w:ascii="Courier New" w:hAnsi="Courier New" w:cs="Courier New"/>
          <w:b/>
          <w:bCs/>
          <w:caps w:val="0"/>
        </w:rPr>
        <w:t xml:space="preserve"> und Beinpresse</w:t>
      </w:r>
    </w:p>
    <w:p w14:paraId="7AB22C31" w14:textId="1CBE622D" w:rsidR="00FD00D8" w:rsidRPr="00FD00D8" w:rsidRDefault="00165297" w:rsidP="00FD00D8">
      <w:r>
        <w:t>Die Superklasse b</w:t>
      </w:r>
      <w:r w:rsidR="006F2271">
        <w:t>eide</w:t>
      </w:r>
      <w:r>
        <w:t>r</w:t>
      </w:r>
      <w:r w:rsidR="00FD00D8">
        <w:t xml:space="preserve"> Klasse</w:t>
      </w:r>
      <w:r w:rsidR="006F2271">
        <w:t>n</w:t>
      </w:r>
      <w:r w:rsidR="00FD00D8">
        <w:t xml:space="preserve"> </w:t>
      </w:r>
      <w:r w:rsidR="00C90122">
        <w:t xml:space="preserve">(Ergometer und Beinpresse) </w:t>
      </w:r>
      <w:r>
        <w:t xml:space="preserve">ist die </w:t>
      </w:r>
      <w:r w:rsidR="00FD00D8">
        <w:t>Klasse Maschine.</w:t>
      </w:r>
    </w:p>
    <w:p w14:paraId="731B5EB2" w14:textId="4AD3F642" w:rsidR="006F2271" w:rsidRPr="00271332" w:rsidRDefault="006F2271" w:rsidP="006F2271">
      <w:pPr>
        <w:pStyle w:val="berschrift3"/>
        <w:rPr>
          <w:rFonts w:ascii="Courier New" w:hAnsi="Courier New" w:cs="Courier New"/>
          <w:caps w:val="0"/>
        </w:rPr>
      </w:pPr>
      <w:r>
        <w:rPr>
          <w:rFonts w:ascii="Courier New" w:hAnsi="Courier New" w:cs="Courier New"/>
          <w:caps w:val="0"/>
        </w:rPr>
        <w:t>2.1) Attribute</w:t>
      </w:r>
    </w:p>
    <w:p w14:paraId="258FABD7" w14:textId="54A8B8E7" w:rsidR="00FD00D8" w:rsidRPr="000F0F71" w:rsidRDefault="00FD00D8" w:rsidP="00FD00D8">
      <w:pPr>
        <w:rPr>
          <w:rFonts w:ascii="Calibri" w:hAnsi="Calibri" w:cs="Calibri"/>
        </w:rPr>
      </w:pPr>
      <w:r>
        <w:rPr>
          <w:rFonts w:ascii="Calibri" w:hAnsi="Calibri" w:cs="Calibri"/>
        </w:rPr>
        <w:t>Implementieren Sie die Attribute</w:t>
      </w:r>
      <w:r w:rsidR="006F2271">
        <w:rPr>
          <w:rFonts w:ascii="Calibri" w:hAnsi="Calibri" w:cs="Calibri"/>
        </w:rPr>
        <w:t xml:space="preserve"> beider Klassen</w:t>
      </w:r>
      <w:r>
        <w:rPr>
          <w:rFonts w:ascii="Calibri" w:hAnsi="Calibri" w:cs="Calibri"/>
        </w:rPr>
        <w:t xml:space="preserve"> gemäß den Angaben im UML-Klassendiagramm. </w:t>
      </w:r>
    </w:p>
    <w:p w14:paraId="28B6B7C5" w14:textId="4820911C" w:rsidR="00165297" w:rsidRDefault="00165297" w:rsidP="00165297">
      <w:pPr>
        <w:pStyle w:val="berschrift3"/>
        <w:rPr>
          <w:rFonts w:ascii="Courier New" w:hAnsi="Courier New" w:cs="Courier New"/>
          <w:caps w:val="0"/>
        </w:rPr>
      </w:pPr>
      <w:r>
        <w:rPr>
          <w:rFonts w:ascii="Courier New" w:hAnsi="Courier New" w:cs="Courier New"/>
          <w:caps w:val="0"/>
        </w:rPr>
        <w:t>2.2) get-Methoden</w:t>
      </w:r>
    </w:p>
    <w:p w14:paraId="04B4C701" w14:textId="77777777" w:rsidR="00165297" w:rsidRDefault="00165297" w:rsidP="00165297">
      <w:pPr>
        <w:rPr>
          <w:rFonts w:ascii="Courier New" w:eastAsiaTheme="majorEastAsia" w:hAnsi="Courier New" w:cs="Courier New"/>
          <w:color w:val="044D6E" w:themeColor="text2" w:themeShade="80"/>
          <w:spacing w:val="15"/>
        </w:rPr>
      </w:pPr>
      <w:r>
        <w:rPr>
          <w:rFonts w:ascii="Calibri" w:hAnsi="Calibri" w:cs="Calibri"/>
        </w:rPr>
        <w:t>Implementieren Sie alle get-Methoden</w:t>
      </w:r>
    </w:p>
    <w:p w14:paraId="2E2553B6" w14:textId="62DC398F" w:rsidR="00165297" w:rsidRPr="00271332" w:rsidRDefault="00165297" w:rsidP="00165297">
      <w:pPr>
        <w:pStyle w:val="berschrift3"/>
        <w:rPr>
          <w:rFonts w:ascii="Courier New" w:hAnsi="Courier New" w:cs="Courier New"/>
          <w:caps w:val="0"/>
        </w:rPr>
      </w:pPr>
      <w:r>
        <w:rPr>
          <w:rFonts w:ascii="Courier New" w:hAnsi="Courier New" w:cs="Courier New"/>
          <w:caps w:val="0"/>
        </w:rPr>
        <w:t>2.3) set-Methoden</w:t>
      </w:r>
    </w:p>
    <w:p w14:paraId="69093BA4" w14:textId="77777777" w:rsidR="00165297" w:rsidRDefault="00165297" w:rsidP="00165297">
      <w:pPr>
        <w:rPr>
          <w:rFonts w:ascii="Calibri" w:hAnsi="Calibri" w:cs="Calibri"/>
        </w:rPr>
      </w:pPr>
      <w:r>
        <w:rPr>
          <w:rFonts w:ascii="Calibri" w:hAnsi="Calibri" w:cs="Calibri"/>
        </w:rPr>
        <w:t>Implementieren Sie alle set-Methoden und berücksichtigen Sie die folgenden Anforderungen:</w:t>
      </w:r>
      <w:r>
        <w:rPr>
          <w:rFonts w:ascii="Calibri" w:hAnsi="Calibri" w:cs="Calibri"/>
        </w:rPr>
        <w:br/>
        <w:t>o) Der Wert von maxDrehzahl muss zwischen 5 und 150 liegen (jeweils inklusive).</w:t>
      </w:r>
      <w:r>
        <w:rPr>
          <w:rFonts w:ascii="Calibri" w:hAnsi="Calibri" w:cs="Calibri"/>
        </w:rPr>
        <w:br/>
        <w:t>o) Der Wert von maxGewicht muss zwischen 100 und 500 liegen (jeweils inklusive).</w:t>
      </w:r>
    </w:p>
    <w:p w14:paraId="15D08A09" w14:textId="4E062AED" w:rsidR="00165297" w:rsidRPr="00FD00D8" w:rsidRDefault="00165297" w:rsidP="00165297">
      <w:pPr>
        <w:pStyle w:val="berschrift3"/>
        <w:rPr>
          <w:rFonts w:ascii="Courier New" w:hAnsi="Courier New" w:cs="Courier New"/>
          <w:i/>
          <w:iCs/>
          <w:caps w:val="0"/>
        </w:rPr>
      </w:pPr>
      <w:r>
        <w:rPr>
          <w:rFonts w:ascii="Courier New" w:hAnsi="Courier New" w:cs="Courier New"/>
          <w:caps w:val="0"/>
        </w:rPr>
        <w:t xml:space="preserve">2.4) </w:t>
      </w:r>
      <w:r w:rsidRPr="00165297">
        <w:rPr>
          <w:rFonts w:ascii="Courier New" w:hAnsi="Courier New" w:cs="Courier New"/>
          <w:caps w:val="0"/>
        </w:rPr>
        <w:t>+wartungsintervall(): int</w:t>
      </w:r>
    </w:p>
    <w:p w14:paraId="7C4C2C58" w14:textId="0656626C" w:rsidR="00165297" w:rsidRDefault="00165297" w:rsidP="00165297">
      <w:r>
        <w:rPr>
          <w:rFonts w:ascii="Calibri" w:hAnsi="Calibri" w:cs="Calibri"/>
        </w:rPr>
        <w:t>Das Wartungsintervall beträgt bei jeder Ergometer-Maschine 12 Monate, bei jeder Beinpresse-Maschine beträgt das Wartungsintervall 6 Monate.</w:t>
      </w:r>
    </w:p>
    <w:p w14:paraId="1EA6A98A" w14:textId="77777777" w:rsidR="00165297" w:rsidRDefault="00165297">
      <w:pPr>
        <w:rPr>
          <w:rFonts w:ascii="Courier New" w:eastAsiaTheme="majorEastAsia" w:hAnsi="Courier New" w:cs="Courier New"/>
          <w:color w:val="044D6E" w:themeColor="text2" w:themeShade="80"/>
          <w:spacing w:val="15"/>
        </w:rPr>
      </w:pPr>
      <w:r>
        <w:rPr>
          <w:rFonts w:ascii="Courier New" w:hAnsi="Courier New" w:cs="Courier New"/>
          <w:caps/>
        </w:rPr>
        <w:br w:type="page"/>
      </w:r>
    </w:p>
    <w:p w14:paraId="4362E6BD" w14:textId="3B0A8BEC" w:rsidR="006F2271" w:rsidRDefault="006F2271" w:rsidP="006F2271">
      <w:pPr>
        <w:pStyle w:val="berschrift3"/>
        <w:rPr>
          <w:rFonts w:ascii="Courier New" w:hAnsi="Courier New" w:cs="Courier New"/>
          <w:caps w:val="0"/>
        </w:rPr>
      </w:pPr>
      <w:r>
        <w:rPr>
          <w:rFonts w:ascii="Courier New" w:hAnsi="Courier New" w:cs="Courier New"/>
          <w:caps w:val="0"/>
        </w:rPr>
        <w:lastRenderedPageBreak/>
        <w:t>2.</w:t>
      </w:r>
      <w:r w:rsidR="00165297">
        <w:rPr>
          <w:rFonts w:ascii="Courier New" w:hAnsi="Courier New" w:cs="Courier New"/>
          <w:caps w:val="0"/>
        </w:rPr>
        <w:t>5</w:t>
      </w:r>
      <w:r>
        <w:rPr>
          <w:rFonts w:ascii="Courier New" w:hAnsi="Courier New" w:cs="Courier New"/>
          <w:caps w:val="0"/>
        </w:rPr>
        <w:t>) +toString(): String</w:t>
      </w:r>
    </w:p>
    <w:p w14:paraId="443AB87A" w14:textId="79001D0A" w:rsidR="006F2271" w:rsidRPr="006F2271" w:rsidRDefault="006F2271" w:rsidP="006F2271">
      <w:pPr>
        <w:rPr>
          <w:rFonts w:ascii="Courier New" w:eastAsiaTheme="majorEastAsia" w:hAnsi="Courier New" w:cs="Courier New"/>
          <w:spacing w:val="15"/>
          <w:sz w:val="20"/>
          <w:szCs w:val="20"/>
        </w:rPr>
      </w:pPr>
      <w:r>
        <w:rPr>
          <w:rFonts w:ascii="Calibri" w:hAnsi="Calibri" w:cs="Calibri"/>
        </w:rPr>
        <w:t>Soll</w:t>
      </w:r>
      <w:r w:rsidRPr="004A7568">
        <w:rPr>
          <w:rFonts w:ascii="Calibri" w:hAnsi="Calibri" w:cs="Calibri"/>
        </w:rPr>
        <w:t xml:space="preserve"> mit einem erklärenden Text alle Informationen über </w:t>
      </w:r>
      <w:r>
        <w:rPr>
          <w:rFonts w:ascii="Calibri" w:hAnsi="Calibri" w:cs="Calibri"/>
        </w:rPr>
        <w:t xml:space="preserve">das </w:t>
      </w:r>
      <w:r w:rsidRPr="004A7568">
        <w:rPr>
          <w:rFonts w:ascii="Calibri" w:hAnsi="Calibri" w:cs="Calibri"/>
        </w:rPr>
        <w:t>Objekt zurück</w:t>
      </w:r>
      <w:r>
        <w:rPr>
          <w:rFonts w:ascii="Calibri" w:hAnsi="Calibri" w:cs="Calibri"/>
        </w:rPr>
        <w:t>geben</w:t>
      </w:r>
      <w:r w:rsidRPr="004A7568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Vorgabe-</w:t>
      </w:r>
      <w:r w:rsidRPr="004A7568">
        <w:rPr>
          <w:rFonts w:ascii="Calibri" w:hAnsi="Calibri" w:cs="Calibri"/>
        </w:rPr>
        <w:t>Beispiel</w:t>
      </w:r>
      <w:r>
        <w:rPr>
          <w:rFonts w:ascii="Calibri" w:hAnsi="Calibri" w:cs="Calibri"/>
        </w:rPr>
        <w:t>e</w:t>
      </w:r>
      <w:r w:rsidRPr="004A7568">
        <w:rPr>
          <w:rFonts w:ascii="Calibri" w:hAnsi="Calibri" w:cs="Calibri"/>
        </w:rPr>
        <w:t>:</w:t>
      </w:r>
      <w:r>
        <w:t xml:space="preserve"> </w:t>
      </w:r>
      <w:r>
        <w:br/>
      </w:r>
      <w:r w:rsidRPr="00436C82">
        <w:rPr>
          <w:rFonts w:ascii="Courier New" w:eastAsiaTheme="majorEastAsia" w:hAnsi="Courier New" w:cs="Courier New"/>
          <w:spacing w:val="15"/>
          <w:sz w:val="14"/>
          <w:szCs w:val="14"/>
        </w:rPr>
        <w:t xml:space="preserve">„Ergometer: Smartrider, 2500.0 EUR, Wartungsintervall: </w:t>
      </w:r>
      <w:r w:rsidR="00436C82" w:rsidRPr="00436C82">
        <w:rPr>
          <w:rFonts w:ascii="Courier New" w:eastAsiaTheme="majorEastAsia" w:hAnsi="Courier New" w:cs="Courier New"/>
          <w:spacing w:val="15"/>
          <w:sz w:val="14"/>
          <w:szCs w:val="14"/>
        </w:rPr>
        <w:t>12</w:t>
      </w:r>
      <w:r w:rsidRPr="00436C82">
        <w:rPr>
          <w:rFonts w:ascii="Courier New" w:eastAsiaTheme="majorEastAsia" w:hAnsi="Courier New" w:cs="Courier New"/>
          <w:spacing w:val="15"/>
          <w:sz w:val="14"/>
          <w:szCs w:val="14"/>
        </w:rPr>
        <w:t xml:space="preserve"> Monate</w:t>
      </w:r>
      <w:r w:rsidR="00436C82" w:rsidRPr="00436C82">
        <w:rPr>
          <w:rFonts w:ascii="Courier New" w:eastAsiaTheme="majorEastAsia" w:hAnsi="Courier New" w:cs="Courier New"/>
          <w:spacing w:val="15"/>
          <w:sz w:val="14"/>
          <w:szCs w:val="14"/>
        </w:rPr>
        <w:t>, max. Drehzahl 150</w:t>
      </w:r>
      <w:r w:rsidRPr="00436C82">
        <w:rPr>
          <w:rFonts w:ascii="Courier New" w:eastAsiaTheme="majorEastAsia" w:hAnsi="Courier New" w:cs="Courier New"/>
          <w:spacing w:val="15"/>
          <w:sz w:val="14"/>
          <w:szCs w:val="14"/>
        </w:rPr>
        <w:t>“</w:t>
      </w:r>
      <w:r>
        <w:rPr>
          <w:rFonts w:ascii="Courier New" w:eastAsiaTheme="majorEastAsia" w:hAnsi="Courier New" w:cs="Courier New"/>
          <w:spacing w:val="15"/>
          <w:sz w:val="20"/>
          <w:szCs w:val="20"/>
        </w:rPr>
        <w:t xml:space="preserve"> oder  </w:t>
      </w:r>
      <w:r w:rsidRPr="00436C82">
        <w:rPr>
          <w:rFonts w:ascii="Courier New" w:eastAsiaTheme="majorEastAsia" w:hAnsi="Courier New" w:cs="Courier New"/>
          <w:spacing w:val="15"/>
          <w:sz w:val="14"/>
          <w:szCs w:val="14"/>
        </w:rPr>
        <w:t xml:space="preserve">„Beinpresse: Arnies, 8000.0 EUR, Wartungsintervall: </w:t>
      </w:r>
      <w:r w:rsidR="00436C82" w:rsidRPr="00436C82">
        <w:rPr>
          <w:rFonts w:ascii="Courier New" w:eastAsiaTheme="majorEastAsia" w:hAnsi="Courier New" w:cs="Courier New"/>
          <w:spacing w:val="15"/>
          <w:sz w:val="14"/>
          <w:szCs w:val="14"/>
        </w:rPr>
        <w:t>6</w:t>
      </w:r>
      <w:r w:rsidRPr="00436C82">
        <w:rPr>
          <w:rFonts w:ascii="Courier New" w:eastAsiaTheme="majorEastAsia" w:hAnsi="Courier New" w:cs="Courier New"/>
          <w:spacing w:val="15"/>
          <w:sz w:val="14"/>
          <w:szCs w:val="14"/>
        </w:rPr>
        <w:t xml:space="preserve"> Monate</w:t>
      </w:r>
      <w:r w:rsidR="00436C82" w:rsidRPr="00436C82">
        <w:rPr>
          <w:rFonts w:ascii="Courier New" w:eastAsiaTheme="majorEastAsia" w:hAnsi="Courier New" w:cs="Courier New"/>
          <w:spacing w:val="15"/>
          <w:sz w:val="14"/>
          <w:szCs w:val="14"/>
        </w:rPr>
        <w:t>, max. Gewicht: 500</w:t>
      </w:r>
      <w:r w:rsidRPr="00436C82">
        <w:rPr>
          <w:rFonts w:ascii="Courier New" w:eastAsiaTheme="majorEastAsia" w:hAnsi="Courier New" w:cs="Courier New"/>
          <w:spacing w:val="15"/>
          <w:sz w:val="14"/>
          <w:szCs w:val="14"/>
        </w:rPr>
        <w:t>“</w:t>
      </w:r>
    </w:p>
    <w:p w14:paraId="4FD62884" w14:textId="22A25CBE" w:rsidR="00E87D5E" w:rsidRPr="00F70326" w:rsidRDefault="00165297" w:rsidP="00E87D5E">
      <w:pPr>
        <w:pStyle w:val="berschrift3"/>
        <w:rPr>
          <w:rFonts w:ascii="Courier New" w:hAnsi="Courier New" w:cs="Courier New"/>
          <w:b/>
          <w:bCs/>
          <w:caps w:val="0"/>
        </w:rPr>
      </w:pPr>
      <w:r>
        <w:rPr>
          <w:rFonts w:ascii="Courier New" w:hAnsi="Courier New" w:cs="Courier New"/>
          <w:b/>
          <w:bCs/>
          <w:caps w:val="0"/>
        </w:rPr>
        <w:t>3</w:t>
      </w:r>
      <w:r w:rsidR="00AA0894" w:rsidRPr="00F70326">
        <w:rPr>
          <w:rFonts w:ascii="Courier New" w:hAnsi="Courier New" w:cs="Courier New"/>
          <w:b/>
          <w:bCs/>
          <w:caps w:val="0"/>
        </w:rPr>
        <w:t xml:space="preserve">) </w:t>
      </w:r>
      <w:r w:rsidR="00E87D5E" w:rsidRPr="00F70326">
        <w:rPr>
          <w:rFonts w:ascii="Courier New" w:hAnsi="Courier New" w:cs="Courier New"/>
          <w:b/>
          <w:bCs/>
          <w:caps w:val="0"/>
        </w:rPr>
        <w:t xml:space="preserve">Implementieren Sie die Klasse </w:t>
      </w:r>
      <w:r w:rsidR="008C031C">
        <w:rPr>
          <w:rFonts w:ascii="Courier New" w:hAnsi="Courier New" w:cs="Courier New"/>
          <w:b/>
          <w:bCs/>
          <w:caps w:val="0"/>
        </w:rPr>
        <w:t>Gym</w:t>
      </w:r>
    </w:p>
    <w:p w14:paraId="1030A635" w14:textId="49FA6D0D" w:rsidR="004D2E9E" w:rsidRPr="000F0F71" w:rsidRDefault="00165297" w:rsidP="004D2E9E">
      <w:pPr>
        <w:rPr>
          <w:rFonts w:ascii="Calibri" w:hAnsi="Calibri" w:cs="Calibri"/>
        </w:rPr>
      </w:pPr>
      <w:r>
        <w:rPr>
          <w:rFonts w:ascii="Courier New" w:eastAsiaTheme="majorEastAsia" w:hAnsi="Courier New" w:cs="Courier New"/>
          <w:color w:val="044D6E" w:themeColor="text2" w:themeShade="80"/>
          <w:spacing w:val="15"/>
        </w:rPr>
        <w:t>3</w:t>
      </w:r>
      <w:r w:rsidR="004D2E9E">
        <w:rPr>
          <w:rFonts w:ascii="Courier New" w:eastAsiaTheme="majorEastAsia" w:hAnsi="Courier New" w:cs="Courier New"/>
          <w:color w:val="044D6E" w:themeColor="text2" w:themeShade="80"/>
          <w:spacing w:val="15"/>
        </w:rPr>
        <w:t xml:space="preserve">.1) </w:t>
      </w:r>
      <w:r w:rsidR="004D2E9E" w:rsidRPr="00A17856">
        <w:rPr>
          <w:rFonts w:ascii="Courier New" w:eastAsiaTheme="majorEastAsia" w:hAnsi="Courier New" w:cs="Courier New"/>
          <w:color w:val="044D6E" w:themeColor="text2" w:themeShade="80"/>
          <w:spacing w:val="15"/>
        </w:rPr>
        <w:t>Attribute</w:t>
      </w:r>
      <w:r w:rsidR="004D2E9E">
        <w:rPr>
          <w:rFonts w:ascii="Calibri" w:hAnsi="Calibri" w:cs="Calibri"/>
          <w:b/>
        </w:rPr>
        <w:br/>
      </w:r>
      <w:r w:rsidR="004D2E9E">
        <w:rPr>
          <w:rFonts w:ascii="Calibri" w:hAnsi="Calibri" w:cs="Calibri"/>
        </w:rPr>
        <w:t xml:space="preserve">Implementieren Sie die Attribute </w:t>
      </w:r>
      <w:r w:rsidR="0089741A">
        <w:rPr>
          <w:rFonts w:ascii="Calibri" w:hAnsi="Calibri" w:cs="Calibri"/>
        </w:rPr>
        <w:t>gemäß den Angaben</w:t>
      </w:r>
      <w:r w:rsidR="008F06C7">
        <w:rPr>
          <w:rFonts w:ascii="Calibri" w:hAnsi="Calibri" w:cs="Calibri"/>
        </w:rPr>
        <w:t xml:space="preserve"> im </w:t>
      </w:r>
      <w:r w:rsidR="004D2E9E">
        <w:rPr>
          <w:rFonts w:ascii="Calibri" w:hAnsi="Calibri" w:cs="Calibri"/>
        </w:rPr>
        <w:t>UML-Klassendiagramm.</w:t>
      </w:r>
      <w:r w:rsidR="005E7D73">
        <w:rPr>
          <w:rFonts w:ascii="Calibri" w:hAnsi="Calibri" w:cs="Calibri"/>
        </w:rPr>
        <w:t xml:space="preserve"> </w:t>
      </w:r>
    </w:p>
    <w:p w14:paraId="356505B0" w14:textId="6B732789" w:rsidR="004D2E9E" w:rsidRPr="00AA4079" w:rsidRDefault="00165297" w:rsidP="004D2E9E">
      <w:pPr>
        <w:pStyle w:val="berschrift3"/>
        <w:rPr>
          <w:rFonts w:ascii="Courier New" w:hAnsi="Courier New" w:cs="Courier New"/>
          <w:caps w:val="0"/>
        </w:rPr>
      </w:pPr>
      <w:r>
        <w:rPr>
          <w:rFonts w:ascii="Courier New" w:hAnsi="Courier New" w:cs="Courier New"/>
          <w:caps w:val="0"/>
        </w:rPr>
        <w:t>3</w:t>
      </w:r>
      <w:r w:rsidR="004D2E9E">
        <w:rPr>
          <w:rFonts w:ascii="Courier New" w:hAnsi="Courier New" w:cs="Courier New"/>
          <w:caps w:val="0"/>
        </w:rPr>
        <w:t>.2) Konstruktor</w:t>
      </w:r>
    </w:p>
    <w:p w14:paraId="087E7622" w14:textId="51A045F1" w:rsidR="00DE3FEE" w:rsidRDefault="00DE3FEE" w:rsidP="00DE3FEE">
      <w:pPr>
        <w:rPr>
          <w:rFonts w:ascii="Calibri" w:hAnsi="Calibri" w:cs="Calibri"/>
        </w:rPr>
      </w:pPr>
      <w:r>
        <w:rPr>
          <w:rFonts w:ascii="Calibri" w:hAnsi="Calibri" w:cs="Calibri"/>
        </w:rPr>
        <w:t>o) übernimm</w:t>
      </w:r>
      <w:r w:rsidR="00182BFF">
        <w:rPr>
          <w:rFonts w:ascii="Calibri" w:hAnsi="Calibri" w:cs="Calibri"/>
        </w:rPr>
        <w:t xml:space="preserve">t </w:t>
      </w:r>
      <w:r>
        <w:rPr>
          <w:rFonts w:ascii="Calibri" w:hAnsi="Calibri" w:cs="Calibri"/>
        </w:rPr>
        <w:t>d</w:t>
      </w:r>
      <w:r w:rsidR="008C031C">
        <w:rPr>
          <w:rFonts w:ascii="Calibri" w:hAnsi="Calibri" w:cs="Calibri"/>
        </w:rPr>
        <w:t xml:space="preserve">en Maximalpreis in EUR für eine Maschine </w:t>
      </w:r>
      <w:r>
        <w:rPr>
          <w:rFonts w:ascii="Calibri" w:hAnsi="Calibri" w:cs="Calibri"/>
        </w:rPr>
        <w:t xml:space="preserve">(Attribut </w:t>
      </w:r>
      <w:r w:rsidR="00B34867">
        <w:rPr>
          <w:rFonts w:ascii="Calibri" w:hAnsi="Calibri" w:cs="Calibri"/>
        </w:rPr>
        <w:t>max</w:t>
      </w:r>
      <w:r w:rsidR="008C031C">
        <w:rPr>
          <w:rFonts w:ascii="Calibri" w:hAnsi="Calibri" w:cs="Calibri"/>
        </w:rPr>
        <w:t>PreisEur</w:t>
      </w:r>
      <w:r>
        <w:rPr>
          <w:rFonts w:ascii="Calibri" w:hAnsi="Calibri" w:cs="Calibri"/>
        </w:rPr>
        <w:t>)</w:t>
      </w:r>
      <w:r w:rsidR="00AB0CF4">
        <w:rPr>
          <w:rFonts w:ascii="Calibri" w:hAnsi="Calibri" w:cs="Calibri"/>
        </w:rPr>
        <w:t xml:space="preserve"> und die maximale </w:t>
      </w:r>
      <w:r w:rsidR="008D7BE5">
        <w:rPr>
          <w:rFonts w:ascii="Calibri" w:hAnsi="Calibri" w:cs="Calibri"/>
        </w:rPr>
        <w:t xml:space="preserve">Anzahl an </w:t>
      </w:r>
      <w:r w:rsidR="008C031C">
        <w:rPr>
          <w:rFonts w:ascii="Calibri" w:hAnsi="Calibri" w:cs="Calibri"/>
        </w:rPr>
        <w:t>Maschinen</w:t>
      </w:r>
      <w:r w:rsidR="00AB0CF4">
        <w:rPr>
          <w:rFonts w:ascii="Calibri" w:hAnsi="Calibri" w:cs="Calibri"/>
        </w:rPr>
        <w:t xml:space="preserve"> (Attribut maxAnzahl), die </w:t>
      </w:r>
      <w:r w:rsidR="008C031C">
        <w:rPr>
          <w:rFonts w:ascii="Calibri" w:hAnsi="Calibri" w:cs="Calibri"/>
        </w:rPr>
        <w:t xml:space="preserve">im Gym </w:t>
      </w:r>
      <w:r w:rsidR="00613BE5">
        <w:rPr>
          <w:rFonts w:ascii="Calibri" w:hAnsi="Calibri" w:cs="Calibri"/>
        </w:rPr>
        <w:t>aufgestellt werden dürfen</w:t>
      </w:r>
      <w:r w:rsidR="000D5E6B">
        <w:rPr>
          <w:rFonts w:ascii="Calibri" w:hAnsi="Calibri" w:cs="Calibri"/>
        </w:rPr>
        <w:br/>
        <w:t xml:space="preserve">o) </w:t>
      </w:r>
      <w:r w:rsidR="00914C35">
        <w:rPr>
          <w:rFonts w:ascii="Calibri" w:hAnsi="Calibri" w:cs="Calibri"/>
        </w:rPr>
        <w:t>erzeugt ein</w:t>
      </w:r>
      <w:r w:rsidR="00AB0CF4">
        <w:rPr>
          <w:rFonts w:ascii="Calibri" w:hAnsi="Calibri" w:cs="Calibri"/>
        </w:rPr>
        <w:t>e</w:t>
      </w:r>
      <w:r w:rsidR="00914C35">
        <w:rPr>
          <w:rFonts w:ascii="Calibri" w:hAnsi="Calibri" w:cs="Calibri"/>
        </w:rPr>
        <w:t xml:space="preserve"> </w:t>
      </w:r>
      <w:r w:rsidR="00AB0CF4">
        <w:rPr>
          <w:rFonts w:ascii="Calibri" w:hAnsi="Calibri" w:cs="Calibri"/>
        </w:rPr>
        <w:t xml:space="preserve">von Ihnen für diese Anforderung gewählte List </w:t>
      </w:r>
      <w:r w:rsidR="00914C35">
        <w:rPr>
          <w:rFonts w:ascii="Calibri" w:hAnsi="Calibri" w:cs="Calibri"/>
        </w:rPr>
        <w:t xml:space="preserve">vom Typ </w:t>
      </w:r>
      <w:r w:rsidR="008C031C">
        <w:rPr>
          <w:rFonts w:ascii="Calibri" w:hAnsi="Calibri" w:cs="Calibri"/>
        </w:rPr>
        <w:t>Maschine</w:t>
      </w:r>
      <w:r w:rsidR="000D5E6B">
        <w:rPr>
          <w:rFonts w:ascii="Calibri" w:hAnsi="Calibri" w:cs="Calibri"/>
        </w:rPr>
        <w:t xml:space="preserve"> </w:t>
      </w:r>
      <w:r w:rsidR="00B34867">
        <w:rPr>
          <w:rFonts w:ascii="Calibri" w:hAnsi="Calibri" w:cs="Calibri"/>
        </w:rPr>
        <w:br/>
        <w:t xml:space="preserve">o) </w:t>
      </w:r>
      <w:r w:rsidR="00DA1F13">
        <w:rPr>
          <w:rFonts w:ascii="Calibri" w:hAnsi="Calibri" w:cs="Calibri"/>
        </w:rPr>
        <w:t xml:space="preserve">ein neu erstelltes </w:t>
      </w:r>
      <w:r w:rsidR="008C031C">
        <w:rPr>
          <w:rFonts w:ascii="Calibri" w:hAnsi="Calibri" w:cs="Calibri"/>
        </w:rPr>
        <w:t>Gym</w:t>
      </w:r>
      <w:r w:rsidR="00DA1F13">
        <w:rPr>
          <w:rFonts w:ascii="Calibri" w:hAnsi="Calibri" w:cs="Calibri"/>
        </w:rPr>
        <w:t>-Objekt hat</w:t>
      </w:r>
      <w:r w:rsidR="008C031C">
        <w:rPr>
          <w:rFonts w:ascii="Calibri" w:hAnsi="Calibri" w:cs="Calibri"/>
        </w:rPr>
        <w:t xml:space="preserve"> keine Maschinen</w:t>
      </w:r>
      <w:r>
        <w:rPr>
          <w:rFonts w:ascii="Calibri" w:hAnsi="Calibri" w:cs="Calibri"/>
        </w:rPr>
        <w:t xml:space="preserve"> </w:t>
      </w:r>
    </w:p>
    <w:p w14:paraId="5F0BC283" w14:textId="691D9D88" w:rsidR="00857425" w:rsidRDefault="00165297" w:rsidP="00857425">
      <w:pPr>
        <w:pStyle w:val="berschrift3"/>
        <w:rPr>
          <w:rFonts w:ascii="Calibri" w:eastAsiaTheme="minorEastAsia" w:hAnsi="Calibri" w:cs="Calibri"/>
          <w:caps w:val="0"/>
          <w:color w:val="auto"/>
          <w:spacing w:val="0"/>
        </w:rPr>
      </w:pPr>
      <w:r>
        <w:rPr>
          <w:rFonts w:ascii="Courier New" w:hAnsi="Courier New" w:cs="Courier New"/>
          <w:caps w:val="0"/>
        </w:rPr>
        <w:t>3</w:t>
      </w:r>
      <w:r w:rsidR="00857425">
        <w:rPr>
          <w:rFonts w:ascii="Courier New" w:hAnsi="Courier New" w:cs="Courier New"/>
          <w:caps w:val="0"/>
        </w:rPr>
        <w:t xml:space="preserve">.3) </w:t>
      </w:r>
      <w:r w:rsidR="007F6FC7">
        <w:rPr>
          <w:rFonts w:ascii="Courier New" w:hAnsi="Courier New" w:cs="Courier New"/>
          <w:caps w:val="0"/>
        </w:rPr>
        <w:t>set-Methoden</w:t>
      </w:r>
    </w:p>
    <w:p w14:paraId="1FE583A8" w14:textId="727CF735" w:rsidR="007F6FC7" w:rsidRDefault="007F6FC7" w:rsidP="007F6FC7">
      <w:pPr>
        <w:rPr>
          <w:rFonts w:ascii="Courier New" w:eastAsiaTheme="majorEastAsia" w:hAnsi="Courier New" w:cs="Courier New"/>
          <w:color w:val="044D6E" w:themeColor="text2" w:themeShade="80"/>
          <w:spacing w:val="15"/>
        </w:rPr>
      </w:pPr>
      <w:r w:rsidRPr="007F6FC7">
        <w:rPr>
          <w:rFonts w:ascii="Courier New" w:eastAsiaTheme="majorEastAsia" w:hAnsi="Courier New" w:cs="Courier New"/>
          <w:spacing w:val="15"/>
          <w:sz w:val="18"/>
          <w:szCs w:val="18"/>
        </w:rPr>
        <w:t>-setMax</w:t>
      </w:r>
      <w:r w:rsidR="008C031C">
        <w:rPr>
          <w:rFonts w:ascii="Courier New" w:eastAsiaTheme="majorEastAsia" w:hAnsi="Courier New" w:cs="Courier New"/>
          <w:spacing w:val="15"/>
          <w:sz w:val="18"/>
          <w:szCs w:val="18"/>
        </w:rPr>
        <w:t>PreisEur</w:t>
      </w:r>
      <w:r w:rsidRPr="007F6FC7">
        <w:rPr>
          <w:rFonts w:ascii="Courier New" w:eastAsiaTheme="majorEastAsia" w:hAnsi="Courier New" w:cs="Courier New"/>
          <w:spacing w:val="15"/>
          <w:sz w:val="18"/>
          <w:szCs w:val="18"/>
        </w:rPr>
        <w:t>(double): void</w:t>
      </w:r>
      <w:r>
        <w:rPr>
          <w:rFonts w:ascii="Calibri" w:hAnsi="Calibri" w:cs="Calibri"/>
        </w:rPr>
        <w:br/>
      </w:r>
      <w:r w:rsidR="00AB0CF4">
        <w:rPr>
          <w:rFonts w:ascii="Calibri" w:hAnsi="Calibri" w:cs="Calibri"/>
        </w:rPr>
        <w:t xml:space="preserve">o) </w:t>
      </w:r>
      <w:r w:rsidR="00DA1F13">
        <w:rPr>
          <w:rFonts w:ascii="Calibri" w:hAnsi="Calibri" w:cs="Calibri"/>
        </w:rPr>
        <w:t>s</w:t>
      </w:r>
      <w:r w:rsidR="00AB0CF4">
        <w:rPr>
          <w:rFonts w:ascii="Calibri" w:hAnsi="Calibri" w:cs="Calibri"/>
        </w:rPr>
        <w:t xml:space="preserve">etzt </w:t>
      </w:r>
      <w:r w:rsidR="008C031C">
        <w:rPr>
          <w:rFonts w:ascii="Calibri" w:hAnsi="Calibri" w:cs="Calibri"/>
        </w:rPr>
        <w:t xml:space="preserve">den </w:t>
      </w:r>
      <w:r w:rsidR="00AB0CF4">
        <w:rPr>
          <w:rFonts w:ascii="Calibri" w:hAnsi="Calibri" w:cs="Calibri"/>
        </w:rPr>
        <w:t>Maximal</w:t>
      </w:r>
      <w:r w:rsidR="008C031C">
        <w:rPr>
          <w:rFonts w:ascii="Calibri" w:hAnsi="Calibri" w:cs="Calibri"/>
        </w:rPr>
        <w:t xml:space="preserve">preis in EUR für eine </w:t>
      </w:r>
      <w:r w:rsidR="00613BE5">
        <w:rPr>
          <w:rFonts w:ascii="Calibri" w:hAnsi="Calibri" w:cs="Calibri"/>
        </w:rPr>
        <w:t xml:space="preserve">aufzustellende </w:t>
      </w:r>
      <w:r w:rsidR="008C031C">
        <w:rPr>
          <w:rFonts w:ascii="Calibri" w:hAnsi="Calibri" w:cs="Calibri"/>
        </w:rPr>
        <w:t>Maschine</w:t>
      </w:r>
      <w:r w:rsidR="008D7BE5">
        <w:rPr>
          <w:rFonts w:ascii="Calibri" w:hAnsi="Calibri" w:cs="Calibri"/>
        </w:rPr>
        <w:t xml:space="preserve"> </w:t>
      </w:r>
      <w:r w:rsidR="00AB0CF4">
        <w:rPr>
          <w:rFonts w:ascii="Calibri" w:hAnsi="Calibri" w:cs="Calibri"/>
        </w:rPr>
        <w:br/>
      </w:r>
      <w:r w:rsidR="00857425">
        <w:rPr>
          <w:rFonts w:ascii="Calibri" w:hAnsi="Calibri" w:cs="Calibri"/>
        </w:rPr>
        <w:t xml:space="preserve">o) </w:t>
      </w:r>
      <w:r w:rsidR="00DA1F13">
        <w:rPr>
          <w:rFonts w:ascii="Calibri" w:hAnsi="Calibri" w:cs="Calibri"/>
        </w:rPr>
        <w:t>d</w:t>
      </w:r>
      <w:r w:rsidR="00613BE5">
        <w:rPr>
          <w:rFonts w:ascii="Calibri" w:hAnsi="Calibri" w:cs="Calibri"/>
        </w:rPr>
        <w:t>er</w:t>
      </w:r>
      <w:r w:rsidR="00857425">
        <w:rPr>
          <w:rFonts w:ascii="Calibri" w:hAnsi="Calibri" w:cs="Calibri"/>
        </w:rPr>
        <w:t xml:space="preserve"> </w:t>
      </w:r>
      <w:r w:rsidR="00B34867">
        <w:rPr>
          <w:rFonts w:ascii="Calibri" w:hAnsi="Calibri" w:cs="Calibri"/>
        </w:rPr>
        <w:t>Maximal</w:t>
      </w:r>
      <w:r w:rsidR="00613BE5">
        <w:rPr>
          <w:rFonts w:ascii="Calibri" w:hAnsi="Calibri" w:cs="Calibri"/>
        </w:rPr>
        <w:t>preis für eine Maschine darf höchstens 9000.0 EUR betragen</w:t>
      </w:r>
      <w:r w:rsidR="00436C82">
        <w:rPr>
          <w:rFonts w:ascii="Calibri" w:hAnsi="Calibri" w:cs="Calibri"/>
        </w:rPr>
        <w:t xml:space="preserve"> (und darf nicht negativ sein) 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 w:rsidRPr="007F6FC7">
        <w:rPr>
          <w:rFonts w:ascii="Courier New" w:eastAsiaTheme="majorEastAsia" w:hAnsi="Courier New" w:cs="Courier New"/>
          <w:spacing w:val="15"/>
          <w:sz w:val="18"/>
          <w:szCs w:val="18"/>
        </w:rPr>
        <w:t>-setMaxAnzahl(int): void</w:t>
      </w:r>
      <w:r>
        <w:rPr>
          <w:rFonts w:ascii="Calibri" w:hAnsi="Calibri" w:cs="Calibri"/>
        </w:rPr>
        <w:br/>
        <w:t xml:space="preserve">o) </w:t>
      </w:r>
      <w:r w:rsidR="00DA1F13">
        <w:rPr>
          <w:rFonts w:ascii="Calibri" w:hAnsi="Calibri" w:cs="Calibri"/>
        </w:rPr>
        <w:t>s</w:t>
      </w:r>
      <w:r>
        <w:rPr>
          <w:rFonts w:ascii="Calibri" w:hAnsi="Calibri" w:cs="Calibri"/>
        </w:rPr>
        <w:t xml:space="preserve">etzt die maximal erlaubte Anzahl an </w:t>
      </w:r>
      <w:r w:rsidR="00613BE5">
        <w:rPr>
          <w:rFonts w:ascii="Calibri" w:hAnsi="Calibri" w:cs="Calibri"/>
        </w:rPr>
        <w:t>Maschinen</w:t>
      </w:r>
      <w:r>
        <w:rPr>
          <w:rFonts w:ascii="Calibri" w:hAnsi="Calibri" w:cs="Calibri"/>
        </w:rPr>
        <w:t xml:space="preserve">, die </w:t>
      </w:r>
      <w:r w:rsidR="00DA1F13">
        <w:rPr>
          <w:rFonts w:ascii="Calibri" w:hAnsi="Calibri" w:cs="Calibri"/>
        </w:rPr>
        <w:t>im</w:t>
      </w:r>
      <w:r w:rsidR="00613BE5">
        <w:rPr>
          <w:rFonts w:ascii="Calibri" w:hAnsi="Calibri" w:cs="Calibri"/>
        </w:rPr>
        <w:t xml:space="preserve"> Gym aufgestellt </w:t>
      </w:r>
      <w:r>
        <w:rPr>
          <w:rFonts w:ascii="Calibri" w:hAnsi="Calibri" w:cs="Calibri"/>
        </w:rPr>
        <w:t>werden dürfen</w:t>
      </w:r>
      <w:r>
        <w:rPr>
          <w:rFonts w:ascii="Calibri" w:hAnsi="Calibri" w:cs="Calibri"/>
        </w:rPr>
        <w:br/>
        <w:t xml:space="preserve">o) </w:t>
      </w:r>
      <w:r w:rsidR="00DA1F13">
        <w:rPr>
          <w:rFonts w:ascii="Calibri" w:hAnsi="Calibri" w:cs="Calibri"/>
        </w:rPr>
        <w:t>g</w:t>
      </w:r>
      <w:r w:rsidR="00613BE5">
        <w:rPr>
          <w:rFonts w:ascii="Calibri" w:hAnsi="Calibri" w:cs="Calibri"/>
        </w:rPr>
        <w:t>ültige Werte von</w:t>
      </w:r>
      <w:r>
        <w:rPr>
          <w:rFonts w:ascii="Calibri" w:hAnsi="Calibri" w:cs="Calibri"/>
        </w:rPr>
        <w:t xml:space="preserve"> maxAnzahl </w:t>
      </w:r>
      <w:r w:rsidR="00613BE5">
        <w:rPr>
          <w:rFonts w:ascii="Calibri" w:hAnsi="Calibri" w:cs="Calibri"/>
        </w:rPr>
        <w:t>liegen zwischen 5 und 100 (jeweils inklusive)</w:t>
      </w:r>
      <w:r>
        <w:rPr>
          <w:rFonts w:ascii="Calibri" w:hAnsi="Calibri" w:cs="Calibri"/>
        </w:rPr>
        <w:t xml:space="preserve">    </w:t>
      </w:r>
    </w:p>
    <w:p w14:paraId="180A9529" w14:textId="7052B12E" w:rsidR="00AB0CF4" w:rsidRDefault="00165297" w:rsidP="00AB0CF4">
      <w:pPr>
        <w:pStyle w:val="berschrift3"/>
        <w:rPr>
          <w:rFonts w:ascii="Courier New" w:hAnsi="Courier New" w:cs="Courier New"/>
          <w:caps w:val="0"/>
        </w:rPr>
      </w:pPr>
      <w:r>
        <w:rPr>
          <w:rFonts w:ascii="Courier New" w:hAnsi="Courier New" w:cs="Courier New"/>
          <w:caps w:val="0"/>
        </w:rPr>
        <w:t>3</w:t>
      </w:r>
      <w:r w:rsidR="00AB0CF4">
        <w:rPr>
          <w:rFonts w:ascii="Courier New" w:hAnsi="Courier New" w:cs="Courier New"/>
          <w:caps w:val="0"/>
        </w:rPr>
        <w:t xml:space="preserve">.4) </w:t>
      </w:r>
      <w:r w:rsidR="007F6FC7">
        <w:rPr>
          <w:rFonts w:ascii="Courier New" w:hAnsi="Courier New" w:cs="Courier New"/>
          <w:caps w:val="0"/>
        </w:rPr>
        <w:t>get-Methoden</w:t>
      </w:r>
    </w:p>
    <w:p w14:paraId="138188CC" w14:textId="7224E4B0" w:rsidR="007F6FC7" w:rsidRPr="007F6FC7" w:rsidRDefault="007F6FC7" w:rsidP="007F6FC7">
      <w:r>
        <w:rPr>
          <w:rFonts w:ascii="Calibri" w:hAnsi="Calibri" w:cs="Calibri"/>
        </w:rPr>
        <w:t>Implementieren Sie die get-Methoden für die Attribute max</w:t>
      </w:r>
      <w:r w:rsidR="00613BE5">
        <w:rPr>
          <w:rFonts w:ascii="Calibri" w:hAnsi="Calibri" w:cs="Calibri"/>
        </w:rPr>
        <w:t>PreisEur</w:t>
      </w:r>
      <w:r>
        <w:rPr>
          <w:rFonts w:ascii="Calibri" w:hAnsi="Calibri" w:cs="Calibri"/>
        </w:rPr>
        <w:t xml:space="preserve"> und maxAnzahl.</w:t>
      </w:r>
    </w:p>
    <w:p w14:paraId="0720133A" w14:textId="31885395" w:rsidR="00E762D0" w:rsidRPr="00AA4079" w:rsidRDefault="00165297" w:rsidP="00E762D0">
      <w:pPr>
        <w:pStyle w:val="berschrift3"/>
        <w:rPr>
          <w:rFonts w:ascii="Courier New" w:hAnsi="Courier New" w:cs="Courier New"/>
          <w:caps w:val="0"/>
        </w:rPr>
      </w:pPr>
      <w:r>
        <w:rPr>
          <w:rFonts w:ascii="Courier New" w:hAnsi="Courier New" w:cs="Courier New"/>
          <w:caps w:val="0"/>
        </w:rPr>
        <w:t>3</w:t>
      </w:r>
      <w:r w:rsidR="00E762D0">
        <w:rPr>
          <w:rFonts w:ascii="Courier New" w:hAnsi="Courier New" w:cs="Courier New"/>
          <w:caps w:val="0"/>
        </w:rPr>
        <w:t>.</w:t>
      </w:r>
      <w:r w:rsidR="006D7B84">
        <w:rPr>
          <w:rFonts w:ascii="Courier New" w:hAnsi="Courier New" w:cs="Courier New"/>
          <w:caps w:val="0"/>
        </w:rPr>
        <w:t>5</w:t>
      </w:r>
      <w:r w:rsidR="00E762D0">
        <w:rPr>
          <w:rFonts w:ascii="Courier New" w:hAnsi="Courier New" w:cs="Courier New"/>
          <w:caps w:val="0"/>
        </w:rPr>
        <w:t xml:space="preserve">) </w:t>
      </w:r>
      <w:r w:rsidR="001474DC">
        <w:rPr>
          <w:rFonts w:ascii="Courier New" w:hAnsi="Courier New" w:cs="Courier New"/>
          <w:caps w:val="0"/>
        </w:rPr>
        <w:t>+</w:t>
      </w:r>
      <w:r w:rsidR="00613BE5">
        <w:rPr>
          <w:rFonts w:ascii="Courier New" w:hAnsi="Courier New" w:cs="Courier New"/>
          <w:caps w:val="0"/>
        </w:rPr>
        <w:t>aufstellen</w:t>
      </w:r>
      <w:r w:rsidR="00E762D0">
        <w:rPr>
          <w:rFonts w:ascii="Courier New" w:hAnsi="Courier New" w:cs="Courier New"/>
          <w:caps w:val="0"/>
        </w:rPr>
        <w:t>(</w:t>
      </w:r>
      <w:r w:rsidR="00613BE5">
        <w:rPr>
          <w:rFonts w:ascii="Courier New" w:hAnsi="Courier New" w:cs="Courier New"/>
          <w:caps w:val="0"/>
        </w:rPr>
        <w:t>maschine</w:t>
      </w:r>
      <w:r w:rsidR="00AA6115">
        <w:rPr>
          <w:rFonts w:ascii="Courier New" w:hAnsi="Courier New" w:cs="Courier New"/>
          <w:caps w:val="0"/>
        </w:rPr>
        <w:t xml:space="preserve">: </w:t>
      </w:r>
      <w:r w:rsidR="00613BE5">
        <w:rPr>
          <w:rFonts w:ascii="Courier New" w:hAnsi="Courier New" w:cs="Courier New"/>
          <w:caps w:val="0"/>
        </w:rPr>
        <w:t>Maschine</w:t>
      </w:r>
      <w:r w:rsidR="00E762D0">
        <w:rPr>
          <w:rFonts w:ascii="Courier New" w:hAnsi="Courier New" w:cs="Courier New"/>
          <w:caps w:val="0"/>
        </w:rPr>
        <w:t>): boolean</w:t>
      </w:r>
    </w:p>
    <w:p w14:paraId="4C686968" w14:textId="77F6DC4E" w:rsidR="00CB46F1" w:rsidRDefault="00E762D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o) fügt </w:t>
      </w:r>
      <w:r w:rsidR="003B611F">
        <w:rPr>
          <w:rFonts w:ascii="Calibri" w:hAnsi="Calibri" w:cs="Calibri"/>
        </w:rPr>
        <w:t xml:space="preserve">die übergebene </w:t>
      </w:r>
      <w:r w:rsidR="00414A07">
        <w:rPr>
          <w:rFonts w:ascii="Calibri" w:hAnsi="Calibri" w:cs="Calibri"/>
        </w:rPr>
        <w:t xml:space="preserve">gültige </w:t>
      </w:r>
      <w:r w:rsidR="003B611F">
        <w:rPr>
          <w:rFonts w:ascii="Calibri" w:hAnsi="Calibri" w:cs="Calibri"/>
        </w:rPr>
        <w:t xml:space="preserve">Objektreferenz </w:t>
      </w:r>
      <w:r w:rsidR="005F23E5">
        <w:rPr>
          <w:rFonts w:ascii="Calibri" w:hAnsi="Calibri" w:cs="Calibri"/>
        </w:rPr>
        <w:t xml:space="preserve">in der List </w:t>
      </w:r>
      <w:r w:rsidR="00613BE5">
        <w:rPr>
          <w:rFonts w:ascii="Calibri" w:hAnsi="Calibri" w:cs="Calibri"/>
        </w:rPr>
        <w:t xml:space="preserve">maschinen </w:t>
      </w:r>
      <w:r w:rsidR="00914C35">
        <w:rPr>
          <w:rFonts w:ascii="Calibri" w:hAnsi="Calibri" w:cs="Calibri"/>
        </w:rPr>
        <w:t>ein</w:t>
      </w:r>
      <w:r w:rsidR="005F23E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und liefert true zurück</w:t>
      </w:r>
      <w:r w:rsidR="003B611F">
        <w:rPr>
          <w:rFonts w:ascii="Calibri" w:hAnsi="Calibri" w:cs="Calibri"/>
        </w:rPr>
        <w:br/>
      </w:r>
      <w:r w:rsidR="0033434D">
        <w:rPr>
          <w:rFonts w:ascii="Calibri" w:hAnsi="Calibri" w:cs="Calibri"/>
        </w:rPr>
        <w:t xml:space="preserve">o) </w:t>
      </w:r>
      <w:r w:rsidR="005F23E5">
        <w:rPr>
          <w:rFonts w:ascii="Calibri" w:hAnsi="Calibri" w:cs="Calibri"/>
        </w:rPr>
        <w:t>W</w:t>
      </w:r>
      <w:r w:rsidR="0033434D">
        <w:rPr>
          <w:rFonts w:ascii="Calibri" w:hAnsi="Calibri" w:cs="Calibri"/>
        </w:rPr>
        <w:t xml:space="preserve">enn </w:t>
      </w:r>
      <w:r w:rsidR="00414A07">
        <w:rPr>
          <w:rFonts w:ascii="Calibri" w:hAnsi="Calibri" w:cs="Calibri"/>
        </w:rPr>
        <w:t xml:space="preserve">der Preis der Maschine größer ist als der </w:t>
      </w:r>
      <w:r w:rsidR="0033434D">
        <w:rPr>
          <w:rFonts w:ascii="Calibri" w:hAnsi="Calibri" w:cs="Calibri"/>
        </w:rPr>
        <w:t>Maximal</w:t>
      </w:r>
      <w:r w:rsidR="00613BE5">
        <w:rPr>
          <w:rFonts w:ascii="Calibri" w:hAnsi="Calibri" w:cs="Calibri"/>
        </w:rPr>
        <w:t xml:space="preserve">preis </w:t>
      </w:r>
      <w:r w:rsidR="00414A07">
        <w:rPr>
          <w:rFonts w:ascii="Calibri" w:hAnsi="Calibri" w:cs="Calibri"/>
        </w:rPr>
        <w:t>in EUR</w:t>
      </w:r>
      <w:r w:rsidR="0033434D">
        <w:rPr>
          <w:rFonts w:ascii="Calibri" w:hAnsi="Calibri" w:cs="Calibri"/>
        </w:rPr>
        <w:t>,</w:t>
      </w:r>
      <w:r w:rsidR="00BA7E55">
        <w:rPr>
          <w:rFonts w:ascii="Calibri" w:hAnsi="Calibri" w:cs="Calibri"/>
        </w:rPr>
        <w:t xml:space="preserve"> </w:t>
      </w:r>
      <w:r w:rsidR="0033434D">
        <w:rPr>
          <w:rFonts w:ascii="Calibri" w:hAnsi="Calibri" w:cs="Calibri"/>
        </w:rPr>
        <w:t>dann darf</w:t>
      </w:r>
      <w:r w:rsidR="00BA7E55">
        <w:rPr>
          <w:rFonts w:ascii="Calibri" w:hAnsi="Calibri" w:cs="Calibri"/>
        </w:rPr>
        <w:t xml:space="preserve"> </w:t>
      </w:r>
      <w:r w:rsidR="0033434D">
        <w:rPr>
          <w:rFonts w:ascii="Calibri" w:hAnsi="Calibri" w:cs="Calibri"/>
        </w:rPr>
        <w:t xml:space="preserve">die </w:t>
      </w:r>
      <w:r w:rsidR="00613BE5">
        <w:rPr>
          <w:rFonts w:ascii="Calibri" w:hAnsi="Calibri" w:cs="Calibri"/>
        </w:rPr>
        <w:t>Maschine</w:t>
      </w:r>
      <w:r w:rsidR="0033434D">
        <w:rPr>
          <w:rFonts w:ascii="Calibri" w:hAnsi="Calibri" w:cs="Calibri"/>
        </w:rPr>
        <w:t xml:space="preserve"> nicht</w:t>
      </w:r>
      <w:r w:rsidR="00414A07">
        <w:rPr>
          <w:rFonts w:ascii="Calibri" w:hAnsi="Calibri" w:cs="Calibri"/>
        </w:rPr>
        <w:br/>
        <w:t xml:space="preserve">    </w:t>
      </w:r>
      <w:r w:rsidR="0033434D">
        <w:rPr>
          <w:rFonts w:ascii="Calibri" w:hAnsi="Calibri" w:cs="Calibri"/>
        </w:rPr>
        <w:t xml:space="preserve"> </w:t>
      </w:r>
      <w:r w:rsidR="00613BE5">
        <w:rPr>
          <w:rFonts w:ascii="Calibri" w:hAnsi="Calibri" w:cs="Calibri"/>
        </w:rPr>
        <w:t>im Gym aufgestellt werden</w:t>
      </w:r>
      <w:r w:rsidR="0033434D">
        <w:rPr>
          <w:rFonts w:ascii="Calibri" w:hAnsi="Calibri" w:cs="Calibri"/>
        </w:rPr>
        <w:t xml:space="preserve">. Die Methode liefert in diesem Fall false zurück. </w:t>
      </w:r>
      <w:r w:rsidR="00CB46F1">
        <w:rPr>
          <w:rFonts w:ascii="Calibri" w:hAnsi="Calibri" w:cs="Calibri"/>
        </w:rPr>
        <w:br/>
      </w:r>
      <w:r w:rsidR="00414A07">
        <w:rPr>
          <w:rFonts w:ascii="Calibri" w:hAnsi="Calibri" w:cs="Calibri"/>
        </w:rPr>
        <w:t>o) Es dürfen nur so viele Maschinen aufgestellt werden, wie im Attribut maxAnzahl vorgesehen sind.</w:t>
      </w:r>
      <w:r w:rsidR="00E3302B">
        <w:rPr>
          <w:rFonts w:ascii="Calibri" w:hAnsi="Calibri" w:cs="Calibri"/>
        </w:rPr>
        <w:t xml:space="preserve"> </w:t>
      </w:r>
      <w:r w:rsidR="00E3302B">
        <w:rPr>
          <w:rFonts w:ascii="Calibri" w:hAnsi="Calibri" w:cs="Calibri"/>
        </w:rPr>
        <w:br/>
        <w:t xml:space="preserve">     W</w:t>
      </w:r>
      <w:r w:rsidR="00E3302B">
        <w:rPr>
          <w:rFonts w:ascii="Calibri" w:hAnsi="Calibri" w:cs="Calibri"/>
        </w:rPr>
        <w:t>enn die maximale Anzahl an Maschinen durch die übergebene Maschine überschritten werden</w:t>
      </w:r>
      <w:r w:rsidR="00E3302B">
        <w:rPr>
          <w:rFonts w:ascii="Calibri" w:hAnsi="Calibri" w:cs="Calibri"/>
        </w:rPr>
        <w:br/>
        <w:t xml:space="preserve">    würde, dann liefer</w:t>
      </w:r>
      <w:r w:rsidR="00E3302B">
        <w:rPr>
          <w:rFonts w:ascii="Calibri" w:hAnsi="Calibri" w:cs="Calibri"/>
        </w:rPr>
        <w:t>t</w:t>
      </w:r>
      <w:r w:rsidR="00E3302B">
        <w:rPr>
          <w:rFonts w:ascii="Calibri" w:hAnsi="Calibri" w:cs="Calibri"/>
        </w:rPr>
        <w:t xml:space="preserve"> die Methode false zurück</w:t>
      </w:r>
      <w:r w:rsidR="00E3302B">
        <w:rPr>
          <w:rFonts w:ascii="Calibri" w:hAnsi="Calibri" w:cs="Calibri"/>
        </w:rPr>
        <w:t>.</w:t>
      </w:r>
      <w:r w:rsidR="00FF431D">
        <w:rPr>
          <w:rFonts w:ascii="Calibri" w:hAnsi="Calibri" w:cs="Calibri"/>
        </w:rPr>
        <w:br/>
      </w:r>
      <w:r w:rsidR="00FF431D" w:rsidRPr="00CA62E7">
        <w:rPr>
          <w:rFonts w:ascii="Calibri" w:hAnsi="Calibri" w:cs="Calibri"/>
        </w:rPr>
        <w:t>o)</w:t>
      </w:r>
      <w:r w:rsidR="00FF431D">
        <w:rPr>
          <w:rFonts w:ascii="Calibri" w:hAnsi="Calibri" w:cs="Calibri"/>
          <w:b/>
          <w:bCs/>
        </w:rPr>
        <w:t xml:space="preserve"> </w:t>
      </w:r>
      <w:r w:rsidR="00D440B3">
        <w:rPr>
          <w:rFonts w:ascii="Calibri" w:hAnsi="Calibri" w:cs="Calibri"/>
        </w:rPr>
        <w:t>E</w:t>
      </w:r>
      <w:r w:rsidR="00FF431D">
        <w:rPr>
          <w:rFonts w:ascii="Calibri" w:hAnsi="Calibri" w:cs="Calibri"/>
        </w:rPr>
        <w:t>ine Maschine-Referenz darf nur einmal hinzugefügt werden (keine doppelten Maschinen erlaubt)</w:t>
      </w:r>
      <w:r w:rsidR="00D440B3">
        <w:rPr>
          <w:rFonts w:ascii="Calibri" w:hAnsi="Calibri" w:cs="Calibri"/>
        </w:rPr>
        <w:t xml:space="preserve">. </w:t>
      </w:r>
      <w:r w:rsidR="00D440B3">
        <w:rPr>
          <w:rFonts w:ascii="Calibri" w:hAnsi="Calibri" w:cs="Calibri"/>
        </w:rPr>
        <w:br/>
        <w:t xml:space="preserve">    W</w:t>
      </w:r>
      <w:r w:rsidR="00D440B3">
        <w:rPr>
          <w:rFonts w:ascii="Calibri" w:hAnsi="Calibri" w:cs="Calibri"/>
        </w:rPr>
        <w:t xml:space="preserve">enn eine Maschine doppelt aufgestellt werden sollte, dann wird </w:t>
      </w:r>
      <w:r w:rsidR="00D440B3">
        <w:rPr>
          <w:rFonts w:ascii="Calibri" w:hAnsi="Calibri" w:cs="Calibri"/>
        </w:rPr>
        <w:t>KEINE</w:t>
      </w:r>
      <w:r w:rsidR="00D440B3">
        <w:rPr>
          <w:rFonts w:ascii="Calibri" w:hAnsi="Calibri" w:cs="Calibri"/>
        </w:rPr>
        <w:t xml:space="preserve"> Maschine aufgestellt und die</w:t>
      </w:r>
      <w:r w:rsidR="00D440B3">
        <w:rPr>
          <w:rFonts w:ascii="Calibri" w:hAnsi="Calibri" w:cs="Calibri"/>
        </w:rPr>
        <w:br/>
        <w:t xml:space="preserve">   </w:t>
      </w:r>
      <w:r w:rsidR="00D440B3">
        <w:rPr>
          <w:rFonts w:ascii="Calibri" w:hAnsi="Calibri" w:cs="Calibri"/>
        </w:rPr>
        <w:t xml:space="preserve"> Methode liefert false zurück</w:t>
      </w:r>
      <w:r w:rsidR="00D440B3">
        <w:rPr>
          <w:rFonts w:ascii="Calibri" w:hAnsi="Calibri" w:cs="Calibri"/>
        </w:rPr>
        <w:t>.</w:t>
      </w:r>
      <w:r w:rsidR="00FF431D">
        <w:rPr>
          <w:rFonts w:ascii="Calibri" w:hAnsi="Calibri" w:cs="Calibri"/>
        </w:rPr>
        <w:br/>
        <w:t xml:space="preserve">    Tipp: implementieren Sie in der Klasse Maschine die Methoden equals() und hashCode()</w:t>
      </w:r>
      <w:r w:rsidR="00414A07">
        <w:rPr>
          <w:rFonts w:ascii="Calibri" w:hAnsi="Calibri" w:cs="Calibri"/>
        </w:rPr>
        <w:t xml:space="preserve"> </w:t>
      </w:r>
      <w:r w:rsidR="005F23E5">
        <w:rPr>
          <w:rFonts w:ascii="Calibri" w:hAnsi="Calibri" w:cs="Calibri"/>
        </w:rPr>
        <w:t>.</w:t>
      </w:r>
    </w:p>
    <w:p w14:paraId="6253BB07" w14:textId="77777777" w:rsidR="00D440B3" w:rsidRDefault="00D440B3">
      <w:pPr>
        <w:rPr>
          <w:rFonts w:ascii="Courier New" w:eastAsiaTheme="majorEastAsia" w:hAnsi="Courier New" w:cs="Courier New"/>
          <w:color w:val="044D6E" w:themeColor="text2" w:themeShade="80"/>
          <w:spacing w:val="15"/>
        </w:rPr>
      </w:pPr>
      <w:r>
        <w:rPr>
          <w:rFonts w:ascii="Courier New" w:hAnsi="Courier New" w:cs="Courier New"/>
          <w:caps/>
        </w:rPr>
        <w:br w:type="page"/>
      </w:r>
    </w:p>
    <w:p w14:paraId="777DE0EB" w14:textId="7A31C4B1" w:rsidR="00C93A25" w:rsidRPr="00B57A9A" w:rsidRDefault="00165297" w:rsidP="00C93A25">
      <w:pPr>
        <w:pStyle w:val="berschrift3"/>
        <w:rPr>
          <w:rFonts w:ascii="Courier New" w:hAnsi="Courier New" w:cs="Courier New"/>
          <w:caps w:val="0"/>
        </w:rPr>
      </w:pPr>
      <w:r>
        <w:rPr>
          <w:rFonts w:ascii="Courier New" w:hAnsi="Courier New" w:cs="Courier New"/>
          <w:caps w:val="0"/>
        </w:rPr>
        <w:lastRenderedPageBreak/>
        <w:t>3</w:t>
      </w:r>
      <w:r w:rsidR="00C93A25" w:rsidRPr="00B57A9A">
        <w:rPr>
          <w:rFonts w:ascii="Courier New" w:hAnsi="Courier New" w:cs="Courier New"/>
          <w:caps w:val="0"/>
        </w:rPr>
        <w:t>.</w:t>
      </w:r>
      <w:r w:rsidR="006D7B84">
        <w:rPr>
          <w:rFonts w:ascii="Courier New" w:hAnsi="Courier New" w:cs="Courier New"/>
          <w:caps w:val="0"/>
        </w:rPr>
        <w:t>6</w:t>
      </w:r>
      <w:r w:rsidR="00C93A25" w:rsidRPr="00B57A9A">
        <w:rPr>
          <w:rFonts w:ascii="Courier New" w:hAnsi="Courier New" w:cs="Courier New"/>
          <w:caps w:val="0"/>
        </w:rPr>
        <w:t xml:space="preserve">) </w:t>
      </w:r>
      <w:r w:rsidR="001474DC">
        <w:rPr>
          <w:rFonts w:ascii="Courier New" w:hAnsi="Courier New" w:cs="Courier New"/>
          <w:caps w:val="0"/>
        </w:rPr>
        <w:t>+</w:t>
      </w:r>
      <w:r w:rsidR="00C93A25">
        <w:rPr>
          <w:rFonts w:ascii="Courier New" w:hAnsi="Courier New" w:cs="Courier New"/>
          <w:caps w:val="0"/>
        </w:rPr>
        <w:t>berechne</w:t>
      </w:r>
      <w:r w:rsidR="0059793A">
        <w:rPr>
          <w:rFonts w:ascii="Courier New" w:hAnsi="Courier New" w:cs="Courier New"/>
          <w:caps w:val="0"/>
        </w:rPr>
        <w:t>Avg</w:t>
      </w:r>
      <w:r w:rsidR="00E66760">
        <w:rPr>
          <w:rFonts w:ascii="Courier New" w:hAnsi="Courier New" w:cs="Courier New"/>
          <w:caps w:val="0"/>
        </w:rPr>
        <w:t>Preis</w:t>
      </w:r>
      <w:r w:rsidR="00414A07">
        <w:rPr>
          <w:rFonts w:ascii="Courier New" w:hAnsi="Courier New" w:cs="Courier New"/>
          <w:caps w:val="0"/>
        </w:rPr>
        <w:t>Maschinen</w:t>
      </w:r>
      <w:r w:rsidR="00C93A25" w:rsidRPr="00B57A9A">
        <w:rPr>
          <w:rFonts w:ascii="Courier New" w:hAnsi="Courier New" w:cs="Courier New"/>
          <w:caps w:val="0"/>
        </w:rPr>
        <w:t xml:space="preserve">(): </w:t>
      </w:r>
      <w:r w:rsidR="0059793A">
        <w:rPr>
          <w:rFonts w:ascii="Courier New" w:hAnsi="Courier New" w:cs="Courier New"/>
          <w:caps w:val="0"/>
        </w:rPr>
        <w:t>double</w:t>
      </w:r>
      <w:r w:rsidR="00C93A25" w:rsidRPr="00B57A9A">
        <w:rPr>
          <w:rFonts w:ascii="Courier New" w:hAnsi="Courier New" w:cs="Courier New"/>
          <w:caps w:val="0"/>
        </w:rPr>
        <w:t xml:space="preserve"> </w:t>
      </w:r>
    </w:p>
    <w:p w14:paraId="42DD827B" w14:textId="478FFEE0" w:rsidR="00414A07" w:rsidRDefault="009603E4">
      <w:pPr>
        <w:rPr>
          <w:rFonts w:ascii="Courier New" w:eastAsiaTheme="majorEastAsia" w:hAnsi="Courier New" w:cs="Courier New"/>
          <w:color w:val="044D6E" w:themeColor="text2" w:themeShade="80"/>
          <w:spacing w:val="15"/>
        </w:rPr>
      </w:pPr>
      <w:r>
        <w:rPr>
          <w:rFonts w:ascii="Calibri" w:hAnsi="Calibri" w:cs="Calibri"/>
        </w:rPr>
        <w:t>Liefert d</w:t>
      </w:r>
      <w:r w:rsidR="005528C8">
        <w:rPr>
          <w:rFonts w:ascii="Calibri" w:hAnsi="Calibri" w:cs="Calibri"/>
        </w:rPr>
        <w:t xml:space="preserve">en </w:t>
      </w:r>
      <w:r>
        <w:rPr>
          <w:rFonts w:ascii="Calibri" w:hAnsi="Calibri" w:cs="Calibri"/>
        </w:rPr>
        <w:t>Durchschnitts</w:t>
      </w:r>
      <w:r w:rsidR="005528C8">
        <w:rPr>
          <w:rFonts w:ascii="Calibri" w:hAnsi="Calibri" w:cs="Calibri"/>
        </w:rPr>
        <w:t xml:space="preserve">preis </w:t>
      </w:r>
      <w:r w:rsidR="00414A07">
        <w:rPr>
          <w:rFonts w:ascii="Calibri" w:hAnsi="Calibri" w:cs="Calibri"/>
        </w:rPr>
        <w:t>aller im Gym aufgestellten Maschinen</w:t>
      </w:r>
      <w:r w:rsidR="00BA7E5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zurück. Ist d</w:t>
      </w:r>
      <w:r w:rsidR="00414A07">
        <w:rPr>
          <w:rFonts w:ascii="Calibri" w:hAnsi="Calibri" w:cs="Calibri"/>
        </w:rPr>
        <w:t xml:space="preserve">as Gym </w:t>
      </w:r>
      <w:r>
        <w:rPr>
          <w:rFonts w:ascii="Calibri" w:hAnsi="Calibri" w:cs="Calibri"/>
        </w:rPr>
        <w:t>leer, dann wird 0.0 zurückgeliefert.</w:t>
      </w:r>
      <w:r w:rsidR="00182BFF" w:rsidRPr="00B57A9A">
        <w:rPr>
          <w:rFonts w:ascii="Calibri" w:hAnsi="Calibri" w:cs="Calibri"/>
        </w:rPr>
        <w:t xml:space="preserve"> </w:t>
      </w:r>
      <w:r w:rsidR="006D7B84">
        <w:rPr>
          <w:rFonts w:ascii="Calibri" w:hAnsi="Calibri" w:cs="Calibri"/>
        </w:rPr>
        <w:t xml:space="preserve">Tipp: </w:t>
      </w:r>
      <w:r w:rsidR="00D440B3">
        <w:rPr>
          <w:rFonts w:ascii="Calibri" w:hAnsi="Calibri" w:cs="Calibri"/>
        </w:rPr>
        <w:t xml:space="preserve">erstellen Sie selbstständig eine </w:t>
      </w:r>
      <w:r w:rsidR="006D7B84">
        <w:rPr>
          <w:rFonts w:ascii="Calibri" w:hAnsi="Calibri" w:cs="Calibri"/>
        </w:rPr>
        <w:t>Hilfsmethode -berechne</w:t>
      </w:r>
      <w:r w:rsidR="00414A07">
        <w:rPr>
          <w:rFonts w:ascii="Calibri" w:hAnsi="Calibri" w:cs="Calibri"/>
        </w:rPr>
        <w:t>PreisMaschinen</w:t>
      </w:r>
      <w:r w:rsidR="006D7B84">
        <w:rPr>
          <w:rFonts w:ascii="Calibri" w:hAnsi="Calibri" w:cs="Calibri"/>
        </w:rPr>
        <w:t>():</w:t>
      </w:r>
      <w:r w:rsidR="00983B83">
        <w:rPr>
          <w:rFonts w:ascii="Calibri" w:hAnsi="Calibri" w:cs="Calibri"/>
        </w:rPr>
        <w:t xml:space="preserve"> </w:t>
      </w:r>
      <w:r w:rsidR="006D7B84">
        <w:rPr>
          <w:rFonts w:ascii="Calibri" w:hAnsi="Calibri" w:cs="Calibri"/>
        </w:rPr>
        <w:t>float</w:t>
      </w:r>
    </w:p>
    <w:p w14:paraId="11811FE5" w14:textId="027E1D18" w:rsidR="00BE6FCA" w:rsidRPr="00B57A9A" w:rsidRDefault="00165297" w:rsidP="00BE6FCA">
      <w:pPr>
        <w:pStyle w:val="berschrift3"/>
        <w:rPr>
          <w:rFonts w:ascii="Courier New" w:hAnsi="Courier New" w:cs="Courier New"/>
          <w:caps w:val="0"/>
        </w:rPr>
      </w:pPr>
      <w:r>
        <w:rPr>
          <w:rFonts w:ascii="Courier New" w:hAnsi="Courier New" w:cs="Courier New"/>
          <w:caps w:val="0"/>
        </w:rPr>
        <w:t>3</w:t>
      </w:r>
      <w:r w:rsidR="00BE6FCA" w:rsidRPr="00B57A9A">
        <w:rPr>
          <w:rFonts w:ascii="Courier New" w:hAnsi="Courier New" w:cs="Courier New"/>
          <w:caps w:val="0"/>
        </w:rPr>
        <w:t>.</w:t>
      </w:r>
      <w:r w:rsidR="00994FCB">
        <w:rPr>
          <w:rFonts w:ascii="Courier New" w:hAnsi="Courier New" w:cs="Courier New"/>
          <w:caps w:val="0"/>
        </w:rPr>
        <w:t>7</w:t>
      </w:r>
      <w:r w:rsidR="00BE6FCA" w:rsidRPr="00B57A9A">
        <w:rPr>
          <w:rFonts w:ascii="Courier New" w:hAnsi="Courier New" w:cs="Courier New"/>
          <w:caps w:val="0"/>
        </w:rPr>
        <w:t xml:space="preserve">) </w:t>
      </w:r>
      <w:r w:rsidR="001474DC">
        <w:rPr>
          <w:rFonts w:ascii="Courier New" w:hAnsi="Courier New" w:cs="Courier New"/>
          <w:caps w:val="0"/>
        </w:rPr>
        <w:t>+</w:t>
      </w:r>
      <w:r w:rsidR="00BE6FCA">
        <w:rPr>
          <w:rFonts w:ascii="Courier New" w:hAnsi="Courier New" w:cs="Courier New"/>
          <w:caps w:val="0"/>
        </w:rPr>
        <w:t>sortierenNachName</w:t>
      </w:r>
      <w:r w:rsidR="00BE6FCA" w:rsidRPr="00B57A9A">
        <w:rPr>
          <w:rFonts w:ascii="Courier New" w:hAnsi="Courier New" w:cs="Courier New"/>
          <w:caps w:val="0"/>
        </w:rPr>
        <w:t>()</w:t>
      </w:r>
      <w:r w:rsidR="00BE6FCA">
        <w:rPr>
          <w:rFonts w:ascii="Courier New" w:hAnsi="Courier New" w:cs="Courier New"/>
          <w:caps w:val="0"/>
        </w:rPr>
        <w:t>: void</w:t>
      </w:r>
      <w:r w:rsidR="00BE6FCA" w:rsidRPr="00B57A9A">
        <w:rPr>
          <w:rFonts w:ascii="Courier New" w:hAnsi="Courier New" w:cs="Courier New"/>
          <w:caps w:val="0"/>
        </w:rPr>
        <w:t xml:space="preserve"> </w:t>
      </w:r>
    </w:p>
    <w:p w14:paraId="21B1609F" w14:textId="1E2AD447" w:rsidR="00BE6FCA" w:rsidRDefault="00BE6FCA" w:rsidP="00BE6FC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Sortiert die </w:t>
      </w:r>
      <w:r w:rsidR="00414A07">
        <w:rPr>
          <w:rFonts w:ascii="Calibri" w:hAnsi="Calibri" w:cs="Calibri"/>
        </w:rPr>
        <w:t>Maschine</w:t>
      </w:r>
      <w:r>
        <w:rPr>
          <w:rFonts w:ascii="Calibri" w:hAnsi="Calibri" w:cs="Calibri"/>
        </w:rPr>
        <w:t xml:space="preserve">-Referenzen in der List </w:t>
      </w:r>
      <w:r w:rsidR="00414A07">
        <w:rPr>
          <w:rFonts w:ascii="Calibri" w:hAnsi="Calibri" w:cs="Calibri"/>
        </w:rPr>
        <w:t>maschinen</w:t>
      </w:r>
      <w:r>
        <w:rPr>
          <w:rFonts w:ascii="Calibri" w:hAnsi="Calibri" w:cs="Calibri"/>
        </w:rPr>
        <w:t xml:space="preserve"> nach dem Attribut name alphabetisch</w:t>
      </w:r>
      <w:r w:rsidR="005A5719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Erweitern Sie die Implementierung entsprechend. </w:t>
      </w:r>
      <w:r w:rsidR="00414A07">
        <w:rPr>
          <w:rFonts w:ascii="Calibri" w:hAnsi="Calibri" w:cs="Calibri"/>
        </w:rPr>
        <w:t xml:space="preserve">Verwenden Sie einen </w:t>
      </w:r>
      <w:r>
        <w:rPr>
          <w:rFonts w:ascii="Calibri" w:hAnsi="Calibri" w:cs="Calibri"/>
        </w:rPr>
        <w:t>Comparator</w:t>
      </w:r>
      <w:r w:rsidR="00414A07">
        <w:rPr>
          <w:rFonts w:ascii="Calibri" w:hAnsi="Calibri" w:cs="Calibri"/>
        </w:rPr>
        <w:t xml:space="preserve"> mit der Methode </w:t>
      </w:r>
      <w:r>
        <w:rPr>
          <w:rFonts w:ascii="Calibri" w:hAnsi="Calibri" w:cs="Calibri"/>
        </w:rPr>
        <w:t>compare(…)</w:t>
      </w:r>
    </w:p>
    <w:p w14:paraId="06F10951" w14:textId="35744A32" w:rsidR="00994FCB" w:rsidRPr="00B57A9A" w:rsidRDefault="00165297" w:rsidP="00994FCB">
      <w:pPr>
        <w:pStyle w:val="berschrift3"/>
        <w:rPr>
          <w:rFonts w:ascii="Courier New" w:hAnsi="Courier New" w:cs="Courier New"/>
          <w:caps w:val="0"/>
        </w:rPr>
      </w:pPr>
      <w:r>
        <w:rPr>
          <w:rFonts w:ascii="Courier New" w:hAnsi="Courier New" w:cs="Courier New"/>
          <w:caps w:val="0"/>
        </w:rPr>
        <w:t>3</w:t>
      </w:r>
      <w:r w:rsidR="00994FCB" w:rsidRPr="00B57A9A">
        <w:rPr>
          <w:rFonts w:ascii="Courier New" w:hAnsi="Courier New" w:cs="Courier New"/>
          <w:caps w:val="0"/>
        </w:rPr>
        <w:t>.</w:t>
      </w:r>
      <w:r w:rsidR="00994FCB">
        <w:rPr>
          <w:rFonts w:ascii="Courier New" w:hAnsi="Courier New" w:cs="Courier New"/>
          <w:caps w:val="0"/>
        </w:rPr>
        <w:t>8</w:t>
      </w:r>
      <w:r w:rsidR="00994FCB" w:rsidRPr="00B57A9A">
        <w:rPr>
          <w:rFonts w:ascii="Courier New" w:hAnsi="Courier New" w:cs="Courier New"/>
          <w:caps w:val="0"/>
        </w:rPr>
        <w:t xml:space="preserve">) </w:t>
      </w:r>
      <w:r w:rsidR="00994FCB">
        <w:rPr>
          <w:rFonts w:ascii="Courier New" w:hAnsi="Courier New" w:cs="Courier New"/>
          <w:caps w:val="0"/>
        </w:rPr>
        <w:t>+</w:t>
      </w:r>
      <w:r w:rsidR="00414A07">
        <w:rPr>
          <w:rFonts w:ascii="Courier New" w:hAnsi="Courier New" w:cs="Courier New"/>
          <w:caps w:val="0"/>
        </w:rPr>
        <w:t>entfernen</w:t>
      </w:r>
      <w:r w:rsidR="00994FCB">
        <w:rPr>
          <w:rFonts w:ascii="Courier New" w:hAnsi="Courier New" w:cs="Courier New"/>
          <w:caps w:val="0"/>
        </w:rPr>
        <w:t>Alle</w:t>
      </w:r>
      <w:r w:rsidR="00994FCB" w:rsidRPr="00B57A9A">
        <w:rPr>
          <w:rFonts w:ascii="Courier New" w:hAnsi="Courier New" w:cs="Courier New"/>
          <w:caps w:val="0"/>
        </w:rPr>
        <w:t>(</w:t>
      </w:r>
      <w:r w:rsidR="00B7442B">
        <w:rPr>
          <w:rFonts w:ascii="Courier New" w:hAnsi="Courier New" w:cs="Courier New"/>
          <w:caps w:val="0"/>
        </w:rPr>
        <w:t>typ: char</w:t>
      </w:r>
      <w:r w:rsidR="00994FCB" w:rsidRPr="00B57A9A">
        <w:rPr>
          <w:rFonts w:ascii="Courier New" w:hAnsi="Courier New" w:cs="Courier New"/>
          <w:caps w:val="0"/>
        </w:rPr>
        <w:t>)</w:t>
      </w:r>
      <w:r w:rsidR="00994FCB">
        <w:rPr>
          <w:rFonts w:ascii="Courier New" w:hAnsi="Courier New" w:cs="Courier New"/>
          <w:caps w:val="0"/>
        </w:rPr>
        <w:t>: int</w:t>
      </w:r>
      <w:r w:rsidR="00994FCB" w:rsidRPr="00B57A9A">
        <w:rPr>
          <w:rFonts w:ascii="Courier New" w:hAnsi="Courier New" w:cs="Courier New"/>
          <w:caps w:val="0"/>
        </w:rPr>
        <w:t xml:space="preserve"> </w:t>
      </w:r>
    </w:p>
    <w:p w14:paraId="67FF1049" w14:textId="3A54BCDD" w:rsidR="00994FCB" w:rsidRDefault="00994FCB" w:rsidP="00994FC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Entfernt alle </w:t>
      </w:r>
      <w:r w:rsidR="00414A07">
        <w:rPr>
          <w:rFonts w:ascii="Calibri" w:hAnsi="Calibri" w:cs="Calibri"/>
        </w:rPr>
        <w:t>Maschine</w:t>
      </w:r>
      <w:r>
        <w:rPr>
          <w:rFonts w:ascii="Calibri" w:hAnsi="Calibri" w:cs="Calibri"/>
        </w:rPr>
        <w:t xml:space="preserve">-Referenzen </w:t>
      </w:r>
      <w:r w:rsidR="00B7442B">
        <w:rPr>
          <w:rFonts w:ascii="Calibri" w:hAnsi="Calibri" w:cs="Calibri"/>
        </w:rPr>
        <w:t xml:space="preserve">mit dem übergebenen Typ </w:t>
      </w:r>
      <w:r>
        <w:rPr>
          <w:rFonts w:ascii="Calibri" w:hAnsi="Calibri" w:cs="Calibri"/>
        </w:rPr>
        <w:t xml:space="preserve">aus der List </w:t>
      </w:r>
      <w:r w:rsidR="00414A07">
        <w:rPr>
          <w:rFonts w:ascii="Calibri" w:hAnsi="Calibri" w:cs="Calibri"/>
        </w:rPr>
        <w:t>maschinen</w:t>
      </w:r>
      <w:r>
        <w:rPr>
          <w:rFonts w:ascii="Calibri" w:hAnsi="Calibri" w:cs="Calibri"/>
        </w:rPr>
        <w:t xml:space="preserve"> und liefert die Anzahl der entfernten </w:t>
      </w:r>
      <w:r w:rsidR="00414A07">
        <w:rPr>
          <w:rFonts w:ascii="Calibri" w:hAnsi="Calibri" w:cs="Calibri"/>
        </w:rPr>
        <w:t>Maschine</w:t>
      </w:r>
      <w:r>
        <w:rPr>
          <w:rFonts w:ascii="Calibri" w:hAnsi="Calibri" w:cs="Calibri"/>
        </w:rPr>
        <w:t xml:space="preserve">-Referenzen zurück. </w:t>
      </w:r>
      <w:r w:rsidR="00B7442B">
        <w:rPr>
          <w:rFonts w:ascii="Calibri" w:hAnsi="Calibri" w:cs="Calibri"/>
        </w:rPr>
        <w:t xml:space="preserve">Wenn der Typ ‚b‘ ist, dann werden alle Beinpressen entfernt. Wenn der typ ‚e‘ ist, dann werden alle Ergometer entfernt. Die Groß- und Kleinschreibung beim übergebenen Parameter ist egal. Ist der übergebene Typ  ungültig oder wenn das </w:t>
      </w:r>
      <w:r w:rsidR="00414A07">
        <w:rPr>
          <w:rFonts w:ascii="Calibri" w:hAnsi="Calibri" w:cs="Calibri"/>
        </w:rPr>
        <w:t xml:space="preserve">Gym </w:t>
      </w:r>
      <w:r>
        <w:rPr>
          <w:rFonts w:ascii="Calibri" w:hAnsi="Calibri" w:cs="Calibri"/>
        </w:rPr>
        <w:t>leer</w:t>
      </w:r>
      <w:r w:rsidR="00B7442B">
        <w:rPr>
          <w:rFonts w:ascii="Calibri" w:hAnsi="Calibri" w:cs="Calibri"/>
        </w:rPr>
        <w:t xml:space="preserve"> ist</w:t>
      </w:r>
      <w:r>
        <w:rPr>
          <w:rFonts w:ascii="Calibri" w:hAnsi="Calibri" w:cs="Calibri"/>
        </w:rPr>
        <w:t>, dann wird -99 zurückgeliefert.</w:t>
      </w:r>
    </w:p>
    <w:p w14:paraId="52CE48E2" w14:textId="2281BE0B" w:rsidR="001474DC" w:rsidRPr="00B57A9A" w:rsidRDefault="00165297" w:rsidP="001474DC">
      <w:pPr>
        <w:pStyle w:val="berschrift3"/>
        <w:rPr>
          <w:rFonts w:ascii="Courier New" w:hAnsi="Courier New" w:cs="Courier New"/>
          <w:caps w:val="0"/>
        </w:rPr>
      </w:pPr>
      <w:r>
        <w:rPr>
          <w:rFonts w:ascii="Courier New" w:hAnsi="Courier New" w:cs="Courier New"/>
          <w:caps w:val="0"/>
        </w:rPr>
        <w:t>3</w:t>
      </w:r>
      <w:r w:rsidR="001474DC" w:rsidRPr="00B57A9A">
        <w:rPr>
          <w:rFonts w:ascii="Courier New" w:hAnsi="Courier New" w:cs="Courier New"/>
          <w:caps w:val="0"/>
        </w:rPr>
        <w:t>.</w:t>
      </w:r>
      <w:r w:rsidR="00994FCB">
        <w:rPr>
          <w:rFonts w:ascii="Courier New" w:hAnsi="Courier New" w:cs="Courier New"/>
          <w:caps w:val="0"/>
        </w:rPr>
        <w:t>9</w:t>
      </w:r>
      <w:r w:rsidR="001474DC" w:rsidRPr="00B57A9A">
        <w:rPr>
          <w:rFonts w:ascii="Courier New" w:hAnsi="Courier New" w:cs="Courier New"/>
          <w:caps w:val="0"/>
        </w:rPr>
        <w:t xml:space="preserve">) </w:t>
      </w:r>
      <w:r w:rsidR="001474DC">
        <w:rPr>
          <w:rFonts w:ascii="Courier New" w:hAnsi="Courier New" w:cs="Courier New"/>
          <w:caps w:val="0"/>
        </w:rPr>
        <w:t>+</w:t>
      </w:r>
      <w:r w:rsidR="00414A07">
        <w:rPr>
          <w:rFonts w:ascii="Courier New" w:hAnsi="Courier New" w:cs="Courier New"/>
          <w:caps w:val="0"/>
        </w:rPr>
        <w:t>entfernen</w:t>
      </w:r>
      <w:r w:rsidR="001474DC">
        <w:rPr>
          <w:rFonts w:ascii="Courier New" w:hAnsi="Courier New" w:cs="Courier New"/>
          <w:caps w:val="0"/>
        </w:rPr>
        <w:t>(</w:t>
      </w:r>
      <w:r w:rsidR="00414A07">
        <w:rPr>
          <w:rFonts w:ascii="Courier New" w:hAnsi="Courier New" w:cs="Courier New"/>
          <w:caps w:val="0"/>
        </w:rPr>
        <w:t>maschine</w:t>
      </w:r>
      <w:r w:rsidR="001474DC">
        <w:rPr>
          <w:rFonts w:ascii="Courier New" w:hAnsi="Courier New" w:cs="Courier New"/>
          <w:caps w:val="0"/>
        </w:rPr>
        <w:t xml:space="preserve">: </w:t>
      </w:r>
      <w:r w:rsidR="00414A07">
        <w:rPr>
          <w:rFonts w:ascii="Courier New" w:hAnsi="Courier New" w:cs="Courier New"/>
          <w:caps w:val="0"/>
        </w:rPr>
        <w:t>Maschine</w:t>
      </w:r>
      <w:r w:rsidR="001474DC">
        <w:rPr>
          <w:rFonts w:ascii="Courier New" w:hAnsi="Courier New" w:cs="Courier New"/>
          <w:caps w:val="0"/>
        </w:rPr>
        <w:t>): boolean</w:t>
      </w:r>
      <w:r w:rsidR="001474DC" w:rsidRPr="00B57A9A">
        <w:rPr>
          <w:rFonts w:ascii="Courier New" w:hAnsi="Courier New" w:cs="Courier New"/>
          <w:caps w:val="0"/>
        </w:rPr>
        <w:t xml:space="preserve"> </w:t>
      </w:r>
    </w:p>
    <w:p w14:paraId="4ECEE290" w14:textId="1D77C75D" w:rsidR="001474DC" w:rsidRDefault="001474DC" w:rsidP="001474D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Die übergebene </w:t>
      </w:r>
      <w:r w:rsidR="00414A07">
        <w:rPr>
          <w:rFonts w:ascii="Calibri" w:hAnsi="Calibri" w:cs="Calibri"/>
        </w:rPr>
        <w:t>Maschine</w:t>
      </w:r>
      <w:r>
        <w:rPr>
          <w:rFonts w:ascii="Calibri" w:hAnsi="Calibri" w:cs="Calibri"/>
        </w:rPr>
        <w:t xml:space="preserve">-Referenz wird </w:t>
      </w:r>
      <w:r w:rsidR="00AE6248">
        <w:rPr>
          <w:rFonts w:ascii="Calibri" w:hAnsi="Calibri" w:cs="Calibri"/>
        </w:rPr>
        <w:t xml:space="preserve">aus </w:t>
      </w:r>
      <w:r>
        <w:rPr>
          <w:rFonts w:ascii="Calibri" w:hAnsi="Calibri" w:cs="Calibri"/>
        </w:rPr>
        <w:t xml:space="preserve">der List </w:t>
      </w:r>
      <w:r w:rsidR="00414A07">
        <w:rPr>
          <w:rFonts w:ascii="Calibri" w:hAnsi="Calibri" w:cs="Calibri"/>
        </w:rPr>
        <w:t>maschinen</w:t>
      </w:r>
      <w:r>
        <w:rPr>
          <w:rFonts w:ascii="Calibri" w:hAnsi="Calibri" w:cs="Calibri"/>
        </w:rPr>
        <w:t xml:space="preserve"> entfernt</w:t>
      </w:r>
      <w:r w:rsidR="00AE6248">
        <w:rPr>
          <w:rFonts w:ascii="Calibri" w:hAnsi="Calibri" w:cs="Calibri"/>
        </w:rPr>
        <w:t xml:space="preserve"> und e</w:t>
      </w:r>
      <w:r>
        <w:rPr>
          <w:rFonts w:ascii="Calibri" w:hAnsi="Calibri" w:cs="Calibri"/>
        </w:rPr>
        <w:t>s wird true zurückgeliefert. Ist d</w:t>
      </w:r>
      <w:r w:rsidR="00414A07">
        <w:rPr>
          <w:rFonts w:ascii="Calibri" w:hAnsi="Calibri" w:cs="Calibri"/>
        </w:rPr>
        <w:t xml:space="preserve">as Gym </w:t>
      </w:r>
      <w:r>
        <w:rPr>
          <w:rFonts w:ascii="Calibri" w:hAnsi="Calibri" w:cs="Calibri"/>
        </w:rPr>
        <w:t xml:space="preserve">leer oder wird die übergebene </w:t>
      </w:r>
      <w:r w:rsidR="00414A07">
        <w:rPr>
          <w:rFonts w:ascii="Calibri" w:hAnsi="Calibri" w:cs="Calibri"/>
        </w:rPr>
        <w:t>Maschine</w:t>
      </w:r>
      <w:r>
        <w:rPr>
          <w:rFonts w:ascii="Calibri" w:hAnsi="Calibri" w:cs="Calibri"/>
        </w:rPr>
        <w:t xml:space="preserve">-Referenz nicht gefunden, dann wird false zurückgeliefert. Achten </w:t>
      </w:r>
      <w:r w:rsidR="00DA1F13">
        <w:rPr>
          <w:rFonts w:ascii="Calibri" w:hAnsi="Calibri" w:cs="Calibri"/>
        </w:rPr>
        <w:t xml:space="preserve">Sie </w:t>
      </w:r>
      <w:r>
        <w:rPr>
          <w:rFonts w:ascii="Calibri" w:hAnsi="Calibri" w:cs="Calibri"/>
        </w:rPr>
        <w:t xml:space="preserve">auf einen inhaltlichen Vergleich bei der Suche (nach name und </w:t>
      </w:r>
      <w:r w:rsidR="00414A07">
        <w:rPr>
          <w:rFonts w:ascii="Calibri" w:hAnsi="Calibri" w:cs="Calibri"/>
        </w:rPr>
        <w:t>preisEur</w:t>
      </w:r>
      <w:r>
        <w:rPr>
          <w:rFonts w:ascii="Calibri" w:hAnsi="Calibri" w:cs="Calibri"/>
        </w:rPr>
        <w:t>).</w:t>
      </w:r>
      <w:r w:rsidR="00414A0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Tipps: contains() und equals() </w:t>
      </w:r>
    </w:p>
    <w:p w14:paraId="04C263F0" w14:textId="413FEFEB" w:rsidR="0034583E" w:rsidRPr="00B57A9A" w:rsidRDefault="0034583E" w:rsidP="0034583E">
      <w:pPr>
        <w:pStyle w:val="berschrift3"/>
        <w:rPr>
          <w:rFonts w:ascii="Courier New" w:hAnsi="Courier New" w:cs="Courier New"/>
          <w:caps w:val="0"/>
        </w:rPr>
      </w:pPr>
      <w:bookmarkStart w:id="1" w:name="_Hlk61469426"/>
      <w:r>
        <w:rPr>
          <w:rFonts w:ascii="Courier New" w:hAnsi="Courier New" w:cs="Courier New"/>
          <w:caps w:val="0"/>
        </w:rPr>
        <w:t>3</w:t>
      </w:r>
      <w:r w:rsidRPr="00B57A9A">
        <w:rPr>
          <w:rFonts w:ascii="Courier New" w:hAnsi="Courier New" w:cs="Courier New"/>
          <w:caps w:val="0"/>
        </w:rPr>
        <w:t>.</w:t>
      </w:r>
      <w:r>
        <w:rPr>
          <w:rFonts w:ascii="Courier New" w:hAnsi="Courier New" w:cs="Courier New"/>
          <w:caps w:val="0"/>
        </w:rPr>
        <w:t>10</w:t>
      </w:r>
      <w:r w:rsidRPr="00B57A9A">
        <w:rPr>
          <w:rFonts w:ascii="Courier New" w:hAnsi="Courier New" w:cs="Courier New"/>
          <w:caps w:val="0"/>
        </w:rPr>
        <w:t xml:space="preserve">) </w:t>
      </w:r>
      <w:r>
        <w:rPr>
          <w:rFonts w:ascii="Courier New" w:hAnsi="Courier New" w:cs="Courier New"/>
          <w:caps w:val="0"/>
        </w:rPr>
        <w:t>+maxWartungsintervall</w:t>
      </w:r>
      <w:r w:rsidRPr="00B57A9A">
        <w:rPr>
          <w:rFonts w:ascii="Courier New" w:hAnsi="Courier New" w:cs="Courier New"/>
          <w:caps w:val="0"/>
        </w:rPr>
        <w:t>()</w:t>
      </w:r>
      <w:r>
        <w:rPr>
          <w:rFonts w:ascii="Courier New" w:hAnsi="Courier New" w:cs="Courier New"/>
          <w:caps w:val="0"/>
        </w:rPr>
        <w:t>: int</w:t>
      </w:r>
      <w:r w:rsidRPr="00B57A9A">
        <w:rPr>
          <w:rFonts w:ascii="Courier New" w:hAnsi="Courier New" w:cs="Courier New"/>
          <w:caps w:val="0"/>
        </w:rPr>
        <w:t xml:space="preserve"> </w:t>
      </w:r>
    </w:p>
    <w:p w14:paraId="3080A3B0" w14:textId="1E1B8BFC" w:rsidR="0034583E" w:rsidRDefault="0034583E" w:rsidP="0034583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Ermittelt </w:t>
      </w:r>
      <w:r w:rsidR="00DA1F13">
        <w:rPr>
          <w:rFonts w:ascii="Calibri" w:hAnsi="Calibri" w:cs="Calibri"/>
        </w:rPr>
        <w:t xml:space="preserve">unter </w:t>
      </w:r>
      <w:r>
        <w:rPr>
          <w:rFonts w:ascii="Calibri" w:hAnsi="Calibri" w:cs="Calibri"/>
        </w:rPr>
        <w:t>allen Maschinen im Gym den größten Wert beim Wartungsintervall und liefert diesen zurück. Ist das Gym leer, dann wird -99 zurückgeliefert.</w:t>
      </w:r>
    </w:p>
    <w:p w14:paraId="5760F8BA" w14:textId="0CE4FE36" w:rsidR="00994FCB" w:rsidRDefault="00165297" w:rsidP="00994FCB">
      <w:pPr>
        <w:pStyle w:val="berschrift3"/>
        <w:rPr>
          <w:rFonts w:ascii="Courier New" w:hAnsi="Courier New" w:cs="Courier New"/>
          <w:caps w:val="0"/>
        </w:rPr>
      </w:pPr>
      <w:r>
        <w:rPr>
          <w:rFonts w:ascii="Courier New" w:hAnsi="Courier New" w:cs="Courier New"/>
          <w:caps w:val="0"/>
        </w:rPr>
        <w:t>3</w:t>
      </w:r>
      <w:r w:rsidR="00994FCB">
        <w:rPr>
          <w:rFonts w:ascii="Courier New" w:hAnsi="Courier New" w:cs="Courier New"/>
          <w:caps w:val="0"/>
        </w:rPr>
        <w:t>.1</w:t>
      </w:r>
      <w:r w:rsidR="0034583E">
        <w:rPr>
          <w:rFonts w:ascii="Courier New" w:hAnsi="Courier New" w:cs="Courier New"/>
          <w:caps w:val="0"/>
        </w:rPr>
        <w:t>1</w:t>
      </w:r>
      <w:r w:rsidR="00994FCB">
        <w:rPr>
          <w:rFonts w:ascii="Courier New" w:hAnsi="Courier New" w:cs="Courier New"/>
          <w:caps w:val="0"/>
        </w:rPr>
        <w:t>) +toString(): String</w:t>
      </w:r>
    </w:p>
    <w:p w14:paraId="3E32D3BC" w14:textId="49F37BBB" w:rsidR="00994FCB" w:rsidRDefault="00994FCB" w:rsidP="00994FCB">
      <w:r w:rsidRPr="004A7568">
        <w:rPr>
          <w:rFonts w:ascii="Calibri" w:hAnsi="Calibri" w:cs="Calibri"/>
        </w:rPr>
        <w:t>Gibt mit einem kurzen erklärenden Text alle Informationen über d</w:t>
      </w:r>
      <w:r w:rsidR="00165297">
        <w:rPr>
          <w:rFonts w:ascii="Calibri" w:hAnsi="Calibri" w:cs="Calibri"/>
        </w:rPr>
        <w:t>as Gym</w:t>
      </w:r>
      <w:r w:rsidRPr="004A7568">
        <w:rPr>
          <w:rFonts w:ascii="Calibri" w:hAnsi="Calibri" w:cs="Calibri"/>
        </w:rPr>
        <w:t xml:space="preserve">-Objekt </w:t>
      </w:r>
      <w:r w:rsidR="00165297">
        <w:rPr>
          <w:rFonts w:ascii="Calibri" w:hAnsi="Calibri" w:cs="Calibri"/>
        </w:rPr>
        <w:t xml:space="preserve">mit den einzelnen Maschine-Objekten </w:t>
      </w:r>
      <w:r w:rsidRPr="004A7568">
        <w:rPr>
          <w:rFonts w:ascii="Calibri" w:hAnsi="Calibri" w:cs="Calibri"/>
        </w:rPr>
        <w:t>zurück</w:t>
      </w:r>
      <w:r>
        <w:rPr>
          <w:rFonts w:ascii="Calibri" w:hAnsi="Calibri" w:cs="Calibri"/>
        </w:rPr>
        <w:t>.</w:t>
      </w:r>
    </w:p>
    <w:bookmarkEnd w:id="1"/>
    <w:p w14:paraId="5AB6DC9B" w14:textId="7B598847" w:rsidR="008E7CA2" w:rsidRPr="009C78F7" w:rsidRDefault="006F5274" w:rsidP="008E7CA2">
      <w:pPr>
        <w:pStyle w:val="berschrift3"/>
        <w:rPr>
          <w:rFonts w:ascii="Courier New" w:hAnsi="Courier New" w:cs="Courier New"/>
          <w:b/>
          <w:bCs/>
          <w:caps w:val="0"/>
        </w:rPr>
      </w:pPr>
      <w:r>
        <w:rPr>
          <w:rFonts w:ascii="Courier New" w:hAnsi="Courier New" w:cs="Courier New"/>
          <w:b/>
          <w:bCs/>
          <w:caps w:val="0"/>
        </w:rPr>
        <w:t>4</w:t>
      </w:r>
      <w:r w:rsidR="008E7CA2" w:rsidRPr="009C78F7">
        <w:rPr>
          <w:rFonts w:ascii="Courier New" w:hAnsi="Courier New" w:cs="Courier New"/>
          <w:b/>
          <w:bCs/>
          <w:caps w:val="0"/>
        </w:rPr>
        <w:t xml:space="preserve">) Implementieren Sie die </w:t>
      </w:r>
      <w:r w:rsidR="00164551">
        <w:rPr>
          <w:rFonts w:ascii="Courier New" w:hAnsi="Courier New" w:cs="Courier New"/>
          <w:b/>
          <w:bCs/>
          <w:caps w:val="0"/>
        </w:rPr>
        <w:t>JUnit Testk</w:t>
      </w:r>
      <w:r w:rsidR="008E7CA2" w:rsidRPr="009C78F7">
        <w:rPr>
          <w:rFonts w:ascii="Courier New" w:hAnsi="Courier New" w:cs="Courier New"/>
          <w:b/>
          <w:bCs/>
          <w:caps w:val="0"/>
        </w:rPr>
        <w:t xml:space="preserve">lasse </w:t>
      </w:r>
      <w:r w:rsidR="00165297">
        <w:rPr>
          <w:rFonts w:ascii="Courier New" w:hAnsi="Courier New" w:cs="Courier New"/>
          <w:b/>
          <w:bCs/>
          <w:caps w:val="0"/>
        </w:rPr>
        <w:t>Gym</w:t>
      </w:r>
      <w:r w:rsidR="00164551">
        <w:rPr>
          <w:rFonts w:ascii="Courier New" w:hAnsi="Courier New" w:cs="Courier New"/>
          <w:b/>
          <w:bCs/>
          <w:caps w:val="0"/>
        </w:rPr>
        <w:t>Test</w:t>
      </w:r>
    </w:p>
    <w:p w14:paraId="55334FED" w14:textId="311A153A" w:rsidR="00994FCB" w:rsidRDefault="008E7CA2" w:rsidP="004525D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Implementieren Sie </w:t>
      </w:r>
      <w:r w:rsidR="00164551">
        <w:rPr>
          <w:rFonts w:ascii="Calibri" w:hAnsi="Calibri" w:cs="Calibri"/>
        </w:rPr>
        <w:t xml:space="preserve">in der </w:t>
      </w:r>
      <w:r>
        <w:rPr>
          <w:rFonts w:ascii="Calibri" w:hAnsi="Calibri" w:cs="Calibri"/>
        </w:rPr>
        <w:t xml:space="preserve">Testklasse </w:t>
      </w:r>
      <w:r w:rsidR="004525DE">
        <w:rPr>
          <w:rFonts w:ascii="Calibri" w:hAnsi="Calibri" w:cs="Calibri"/>
        </w:rPr>
        <w:t>die</w:t>
      </w:r>
      <w:r w:rsidR="00164551">
        <w:rPr>
          <w:rFonts w:ascii="Calibri" w:hAnsi="Calibri" w:cs="Calibri"/>
        </w:rPr>
        <w:t xml:space="preserve"> </w:t>
      </w:r>
      <w:r w:rsidR="00165297">
        <w:rPr>
          <w:rFonts w:ascii="Calibri" w:hAnsi="Calibri" w:cs="Calibri"/>
        </w:rPr>
        <w:t xml:space="preserve">folgenden </w:t>
      </w:r>
      <w:r>
        <w:rPr>
          <w:rFonts w:ascii="Calibri" w:hAnsi="Calibri" w:cs="Calibri"/>
        </w:rPr>
        <w:t>Testmethode</w:t>
      </w:r>
      <w:r w:rsidR="00164551">
        <w:rPr>
          <w:rFonts w:ascii="Calibri" w:hAnsi="Calibri" w:cs="Calibri"/>
        </w:rPr>
        <w:t>n</w:t>
      </w:r>
      <w:r w:rsidR="00165297">
        <w:rPr>
          <w:rFonts w:ascii="Calibri" w:hAnsi="Calibri" w:cs="Calibri"/>
        </w:rPr>
        <w:t>:</w:t>
      </w:r>
      <w:r w:rsidR="004525DE">
        <w:rPr>
          <w:rFonts w:ascii="Calibri" w:hAnsi="Calibri" w:cs="Calibri"/>
        </w:rPr>
        <w:t xml:space="preserve"> </w:t>
      </w:r>
    </w:p>
    <w:p w14:paraId="372750B1" w14:textId="571ADD3E" w:rsidR="004525DE" w:rsidRPr="00D440B3" w:rsidRDefault="004525DE" w:rsidP="004525DE">
      <w:pPr>
        <w:rPr>
          <w:rFonts w:ascii="Courier New" w:hAnsi="Courier New" w:cs="Courier New"/>
          <w:sz w:val="20"/>
          <w:szCs w:val="20"/>
        </w:rPr>
      </w:pPr>
      <w:r w:rsidRPr="00D440B3">
        <w:rPr>
          <w:rFonts w:ascii="Courier New" w:hAnsi="Courier New" w:cs="Courier New"/>
          <w:sz w:val="20"/>
          <w:szCs w:val="20"/>
        </w:rPr>
        <w:t>+</w:t>
      </w:r>
      <w:r w:rsidR="00165297" w:rsidRPr="00D440B3">
        <w:rPr>
          <w:rFonts w:ascii="Courier New" w:hAnsi="Courier New" w:cs="Courier New"/>
          <w:sz w:val="20"/>
          <w:szCs w:val="20"/>
        </w:rPr>
        <w:t>testAufstellen_sollFunktionieren_neuesErgometer_returnsTrue()</w:t>
      </w:r>
      <w:r w:rsidR="00B7442B">
        <w:rPr>
          <w:rFonts w:ascii="Courier New" w:hAnsi="Courier New" w:cs="Courier New"/>
          <w:sz w:val="20"/>
          <w:szCs w:val="20"/>
        </w:rPr>
        <w:br/>
      </w:r>
      <w:r w:rsidRPr="00D440B3">
        <w:rPr>
          <w:rFonts w:ascii="Courier New" w:hAnsi="Courier New" w:cs="Courier New"/>
          <w:sz w:val="20"/>
          <w:szCs w:val="20"/>
        </w:rPr>
        <w:br/>
      </w:r>
      <w:r w:rsidR="00165297" w:rsidRPr="00D440B3">
        <w:rPr>
          <w:rFonts w:ascii="Courier New" w:hAnsi="Courier New" w:cs="Courier New"/>
          <w:sz w:val="20"/>
          <w:szCs w:val="20"/>
        </w:rPr>
        <w:t>+testAufstellen_sollNichtFunktionieren_null_returnsFalse()</w:t>
      </w:r>
    </w:p>
    <w:p w14:paraId="1D6BECE8" w14:textId="4C6F5BBF" w:rsidR="00165297" w:rsidRPr="00D440B3" w:rsidRDefault="00165297" w:rsidP="004525DE">
      <w:pPr>
        <w:rPr>
          <w:rFonts w:ascii="Courier New" w:hAnsi="Courier New" w:cs="Courier New"/>
          <w:sz w:val="20"/>
          <w:szCs w:val="20"/>
        </w:rPr>
      </w:pPr>
      <w:r w:rsidRPr="00D440B3">
        <w:rPr>
          <w:rFonts w:ascii="Courier New" w:hAnsi="Courier New" w:cs="Courier New"/>
          <w:sz w:val="20"/>
          <w:szCs w:val="20"/>
        </w:rPr>
        <w:t>+testEntfernen</w:t>
      </w:r>
      <w:r w:rsidR="00D440B3" w:rsidRPr="00D440B3">
        <w:rPr>
          <w:rFonts w:ascii="Courier New" w:hAnsi="Courier New" w:cs="Courier New"/>
          <w:sz w:val="20"/>
          <w:szCs w:val="20"/>
        </w:rPr>
        <w:t>maschine</w:t>
      </w:r>
      <w:r w:rsidRPr="00D440B3">
        <w:rPr>
          <w:rFonts w:ascii="Courier New" w:hAnsi="Courier New" w:cs="Courier New"/>
          <w:sz w:val="20"/>
          <w:szCs w:val="20"/>
        </w:rPr>
        <w:t>_sollFunktionieren</w:t>
      </w:r>
      <w:r w:rsidR="0034583E" w:rsidRPr="00D440B3">
        <w:rPr>
          <w:rFonts w:ascii="Courier New" w:hAnsi="Courier New" w:cs="Courier New"/>
          <w:sz w:val="20"/>
          <w:szCs w:val="20"/>
        </w:rPr>
        <w:t>_beinpresseNichtImGym_returnsFalse()</w:t>
      </w:r>
    </w:p>
    <w:p w14:paraId="6CBE1C7C" w14:textId="5FDE36EF" w:rsidR="00994FCB" w:rsidRDefault="0034583E" w:rsidP="00B7442B">
      <w:pPr>
        <w:rPr>
          <w:rFonts w:ascii="Courier New" w:hAnsi="Courier New" w:cs="Courier New"/>
          <w:sz w:val="20"/>
          <w:szCs w:val="20"/>
        </w:rPr>
      </w:pPr>
      <w:r w:rsidRPr="00D440B3">
        <w:rPr>
          <w:rFonts w:ascii="Courier New" w:hAnsi="Courier New" w:cs="Courier New"/>
          <w:sz w:val="20"/>
          <w:szCs w:val="20"/>
        </w:rPr>
        <w:t>+testEntfernen</w:t>
      </w:r>
      <w:r w:rsidR="00D440B3" w:rsidRPr="00D440B3">
        <w:rPr>
          <w:rFonts w:ascii="Courier New" w:hAnsi="Courier New" w:cs="Courier New"/>
          <w:sz w:val="20"/>
          <w:szCs w:val="20"/>
        </w:rPr>
        <w:t>Maschine</w:t>
      </w:r>
      <w:r w:rsidRPr="00D440B3">
        <w:rPr>
          <w:rFonts w:ascii="Courier New" w:hAnsi="Courier New" w:cs="Courier New"/>
          <w:sz w:val="20"/>
          <w:szCs w:val="20"/>
        </w:rPr>
        <w:t>_sollFunktionieren_beinpresseImGym_returnsTrue()</w:t>
      </w:r>
    </w:p>
    <w:p w14:paraId="194BA225" w14:textId="46A6169B" w:rsidR="002309B0" w:rsidRDefault="0014169E" w:rsidP="00B7442B">
      <w:pPr>
        <w:spacing w:before="360"/>
        <w:jc w:val="center"/>
        <w:rPr>
          <w:rFonts w:ascii="Calibri" w:eastAsiaTheme="majorEastAsia" w:hAnsi="Calibri" w:cs="Calibri"/>
          <w:caps/>
          <w:color w:val="044D6E" w:themeColor="text2" w:themeShade="80"/>
          <w:spacing w:val="15"/>
        </w:rPr>
      </w:pPr>
      <w:r>
        <w:rPr>
          <w:rFonts w:ascii="Calibri" w:eastAsiaTheme="majorEastAsia" w:hAnsi="Calibri" w:cs="Calibri"/>
          <w:caps/>
          <w:color w:val="044D6E" w:themeColor="text2" w:themeShade="80"/>
          <w:spacing w:val="15"/>
        </w:rPr>
        <w:t>g</w:t>
      </w:r>
      <w:r w:rsidRPr="000F0F71">
        <w:rPr>
          <w:rFonts w:ascii="Calibri" w:eastAsiaTheme="majorEastAsia" w:hAnsi="Calibri" w:cs="Calibri"/>
          <w:caps/>
          <w:color w:val="044D6E" w:themeColor="text2" w:themeShade="80"/>
          <w:spacing w:val="15"/>
        </w:rPr>
        <w:t>utes Gelingen und</w:t>
      </w:r>
      <w:r>
        <w:rPr>
          <w:rFonts w:ascii="Calibri" w:eastAsiaTheme="majorEastAsia" w:hAnsi="Calibri" w:cs="Calibri"/>
          <w:caps/>
          <w:color w:val="044D6E" w:themeColor="text2" w:themeShade="80"/>
          <w:spacing w:val="15"/>
        </w:rPr>
        <w:t xml:space="preserve"> </w:t>
      </w:r>
      <w:r w:rsidRPr="000F0F71">
        <w:rPr>
          <w:rFonts w:ascii="Calibri" w:eastAsiaTheme="majorEastAsia" w:hAnsi="Calibri" w:cs="Calibri"/>
          <w:caps/>
          <w:color w:val="044D6E" w:themeColor="text2" w:themeShade="80"/>
          <w:spacing w:val="15"/>
        </w:rPr>
        <w:t xml:space="preserve">viel </w:t>
      </w:r>
      <w:r w:rsidR="004525DE">
        <w:rPr>
          <w:rFonts w:ascii="Calibri" w:eastAsiaTheme="majorEastAsia" w:hAnsi="Calibri" w:cs="Calibri"/>
          <w:caps/>
          <w:color w:val="044D6E" w:themeColor="text2" w:themeShade="80"/>
          <w:spacing w:val="15"/>
        </w:rPr>
        <w:t>Erfolg</w:t>
      </w:r>
      <w:r w:rsidRPr="000F0F71">
        <w:rPr>
          <w:rFonts w:ascii="Calibri" w:eastAsiaTheme="majorEastAsia" w:hAnsi="Calibri" w:cs="Calibri"/>
          <w:caps/>
          <w:color w:val="044D6E" w:themeColor="text2" w:themeShade="80"/>
          <w:spacing w:val="15"/>
        </w:rPr>
        <w:t>!</w:t>
      </w:r>
    </w:p>
    <w:sectPr w:rsidR="002309B0" w:rsidSect="004E1AED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1FE574" w14:textId="77777777" w:rsidR="00B4245F" w:rsidRDefault="00B4245F">
      <w:pPr>
        <w:spacing w:after="0" w:line="240" w:lineRule="auto"/>
      </w:pPr>
      <w:r>
        <w:separator/>
      </w:r>
    </w:p>
  </w:endnote>
  <w:endnote w:type="continuationSeparator" w:id="0">
    <w:p w14:paraId="23FAC2A7" w14:textId="77777777" w:rsidR="00B4245F" w:rsidRDefault="00B42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AE7930" w14:textId="77777777" w:rsidR="00315886" w:rsidRDefault="00315886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1F6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FFCB0F" w14:textId="77777777" w:rsidR="00B4245F" w:rsidRDefault="00B4245F">
      <w:pPr>
        <w:spacing w:after="0" w:line="240" w:lineRule="auto"/>
      </w:pPr>
      <w:r>
        <w:separator/>
      </w:r>
    </w:p>
  </w:footnote>
  <w:footnote w:type="continuationSeparator" w:id="0">
    <w:p w14:paraId="7378C929" w14:textId="77777777" w:rsidR="00B4245F" w:rsidRDefault="00B424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D87C5D"/>
    <w:multiLevelType w:val="hybridMultilevel"/>
    <w:tmpl w:val="58F6686C"/>
    <w:lvl w:ilvl="0" w:tplc="0C070011"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F52867"/>
    <w:multiLevelType w:val="hybridMultilevel"/>
    <w:tmpl w:val="0AC68A2C"/>
    <w:lvl w:ilvl="0" w:tplc="934068EE">
      <w:start w:val="15"/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FD222DE"/>
    <w:multiLevelType w:val="hybridMultilevel"/>
    <w:tmpl w:val="7C949BB2"/>
    <w:lvl w:ilvl="0" w:tplc="313AD150">
      <w:start w:val="15"/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517082479">
    <w:abstractNumId w:val="16"/>
  </w:num>
  <w:num w:numId="2" w16cid:durableId="1406030950">
    <w:abstractNumId w:val="12"/>
  </w:num>
  <w:num w:numId="3" w16cid:durableId="1652560271">
    <w:abstractNumId w:val="15"/>
  </w:num>
  <w:num w:numId="4" w16cid:durableId="302391571">
    <w:abstractNumId w:val="13"/>
  </w:num>
  <w:num w:numId="5" w16cid:durableId="1301422858">
    <w:abstractNumId w:val="18"/>
  </w:num>
  <w:num w:numId="6" w16cid:durableId="159010747">
    <w:abstractNumId w:val="19"/>
  </w:num>
  <w:num w:numId="7" w16cid:durableId="987830935">
    <w:abstractNumId w:val="17"/>
  </w:num>
  <w:num w:numId="8" w16cid:durableId="1323309595">
    <w:abstractNumId w:val="20"/>
  </w:num>
  <w:num w:numId="9" w16cid:durableId="43259457">
    <w:abstractNumId w:val="9"/>
  </w:num>
  <w:num w:numId="10" w16cid:durableId="1576668417">
    <w:abstractNumId w:val="7"/>
  </w:num>
  <w:num w:numId="11" w16cid:durableId="1037465599">
    <w:abstractNumId w:val="6"/>
  </w:num>
  <w:num w:numId="12" w16cid:durableId="1966277033">
    <w:abstractNumId w:val="5"/>
  </w:num>
  <w:num w:numId="13" w16cid:durableId="807429644">
    <w:abstractNumId w:val="4"/>
  </w:num>
  <w:num w:numId="14" w16cid:durableId="1820266644">
    <w:abstractNumId w:val="8"/>
  </w:num>
  <w:num w:numId="15" w16cid:durableId="672224863">
    <w:abstractNumId w:val="3"/>
  </w:num>
  <w:num w:numId="16" w16cid:durableId="349601338">
    <w:abstractNumId w:val="2"/>
  </w:num>
  <w:num w:numId="17" w16cid:durableId="1016342775">
    <w:abstractNumId w:val="1"/>
  </w:num>
  <w:num w:numId="18" w16cid:durableId="1365472915">
    <w:abstractNumId w:val="0"/>
  </w:num>
  <w:num w:numId="19" w16cid:durableId="525099051">
    <w:abstractNumId w:val="10"/>
  </w:num>
  <w:num w:numId="20" w16cid:durableId="1670913266">
    <w:abstractNumId w:val="14"/>
  </w:num>
  <w:num w:numId="21" w16cid:durableId="9587985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CF5"/>
    <w:rsid w:val="0000008A"/>
    <w:rsid w:val="000037B7"/>
    <w:rsid w:val="00015894"/>
    <w:rsid w:val="00021395"/>
    <w:rsid w:val="00026111"/>
    <w:rsid w:val="000316C8"/>
    <w:rsid w:val="000427CD"/>
    <w:rsid w:val="00047F40"/>
    <w:rsid w:val="00053338"/>
    <w:rsid w:val="00070968"/>
    <w:rsid w:val="00093ED9"/>
    <w:rsid w:val="00094FEB"/>
    <w:rsid w:val="000A1439"/>
    <w:rsid w:val="000A1573"/>
    <w:rsid w:val="000C0A6B"/>
    <w:rsid w:val="000C560F"/>
    <w:rsid w:val="000C6898"/>
    <w:rsid w:val="000D5DA4"/>
    <w:rsid w:val="000D5E6B"/>
    <w:rsid w:val="000E0C18"/>
    <w:rsid w:val="000F095E"/>
    <w:rsid w:val="000F0F71"/>
    <w:rsid w:val="000F3425"/>
    <w:rsid w:val="000F3C40"/>
    <w:rsid w:val="0010061D"/>
    <w:rsid w:val="00105FFB"/>
    <w:rsid w:val="00111FBE"/>
    <w:rsid w:val="00117BF9"/>
    <w:rsid w:val="001303BA"/>
    <w:rsid w:val="00132685"/>
    <w:rsid w:val="00135063"/>
    <w:rsid w:val="001403C5"/>
    <w:rsid w:val="00140F6E"/>
    <w:rsid w:val="0014169E"/>
    <w:rsid w:val="001420B5"/>
    <w:rsid w:val="00146083"/>
    <w:rsid w:val="001474DC"/>
    <w:rsid w:val="00150DEE"/>
    <w:rsid w:val="00153686"/>
    <w:rsid w:val="00154196"/>
    <w:rsid w:val="00156F24"/>
    <w:rsid w:val="00164551"/>
    <w:rsid w:val="00165297"/>
    <w:rsid w:val="00165573"/>
    <w:rsid w:val="00171F08"/>
    <w:rsid w:val="0017614F"/>
    <w:rsid w:val="00176928"/>
    <w:rsid w:val="00176A9B"/>
    <w:rsid w:val="001818D5"/>
    <w:rsid w:val="00181A5D"/>
    <w:rsid w:val="00182916"/>
    <w:rsid w:val="00182BFF"/>
    <w:rsid w:val="0018677F"/>
    <w:rsid w:val="001900BC"/>
    <w:rsid w:val="00191C39"/>
    <w:rsid w:val="00193746"/>
    <w:rsid w:val="00194DF6"/>
    <w:rsid w:val="0019568C"/>
    <w:rsid w:val="001957FD"/>
    <w:rsid w:val="001A7878"/>
    <w:rsid w:val="001B15EA"/>
    <w:rsid w:val="001B4953"/>
    <w:rsid w:val="001C0018"/>
    <w:rsid w:val="001C2529"/>
    <w:rsid w:val="001C3058"/>
    <w:rsid w:val="001C4142"/>
    <w:rsid w:val="001C6746"/>
    <w:rsid w:val="001C6DE5"/>
    <w:rsid w:val="001D1C17"/>
    <w:rsid w:val="001D345F"/>
    <w:rsid w:val="001D4600"/>
    <w:rsid w:val="001E7E72"/>
    <w:rsid w:val="001E7EC7"/>
    <w:rsid w:val="001F0AEC"/>
    <w:rsid w:val="001F66C1"/>
    <w:rsid w:val="00221ACE"/>
    <w:rsid w:val="002246FD"/>
    <w:rsid w:val="002309B0"/>
    <w:rsid w:val="0023393C"/>
    <w:rsid w:val="00236A3C"/>
    <w:rsid w:val="002371C5"/>
    <w:rsid w:val="00237868"/>
    <w:rsid w:val="00242CD7"/>
    <w:rsid w:val="002562A1"/>
    <w:rsid w:val="00266979"/>
    <w:rsid w:val="0027098A"/>
    <w:rsid w:val="00271332"/>
    <w:rsid w:val="002773C2"/>
    <w:rsid w:val="00286483"/>
    <w:rsid w:val="00286D56"/>
    <w:rsid w:val="0029033A"/>
    <w:rsid w:val="00291680"/>
    <w:rsid w:val="00296CA1"/>
    <w:rsid w:val="0029713A"/>
    <w:rsid w:val="002A1D6B"/>
    <w:rsid w:val="002A4C65"/>
    <w:rsid w:val="002B2008"/>
    <w:rsid w:val="002B3494"/>
    <w:rsid w:val="002C0A2F"/>
    <w:rsid w:val="002C45A0"/>
    <w:rsid w:val="002D0A60"/>
    <w:rsid w:val="002D3AB8"/>
    <w:rsid w:val="002D3D43"/>
    <w:rsid w:val="002D72AF"/>
    <w:rsid w:val="002E7705"/>
    <w:rsid w:val="002F3B97"/>
    <w:rsid w:val="002F5138"/>
    <w:rsid w:val="002F7D1C"/>
    <w:rsid w:val="00303FE7"/>
    <w:rsid w:val="00307B17"/>
    <w:rsid w:val="003111C6"/>
    <w:rsid w:val="0031367B"/>
    <w:rsid w:val="00313A35"/>
    <w:rsid w:val="00315886"/>
    <w:rsid w:val="003171A2"/>
    <w:rsid w:val="0031744C"/>
    <w:rsid w:val="003206C1"/>
    <w:rsid w:val="00331335"/>
    <w:rsid w:val="0033434D"/>
    <w:rsid w:val="00343145"/>
    <w:rsid w:val="003440CB"/>
    <w:rsid w:val="0034529D"/>
    <w:rsid w:val="0034583E"/>
    <w:rsid w:val="0035325F"/>
    <w:rsid w:val="00353458"/>
    <w:rsid w:val="00355837"/>
    <w:rsid w:val="00355A6A"/>
    <w:rsid w:val="00363E8E"/>
    <w:rsid w:val="00364404"/>
    <w:rsid w:val="00376C3D"/>
    <w:rsid w:val="00391AA4"/>
    <w:rsid w:val="003A7440"/>
    <w:rsid w:val="003A7E6C"/>
    <w:rsid w:val="003B151D"/>
    <w:rsid w:val="003B51A6"/>
    <w:rsid w:val="003B611F"/>
    <w:rsid w:val="003B7549"/>
    <w:rsid w:val="003E2F2A"/>
    <w:rsid w:val="003E7235"/>
    <w:rsid w:val="003F7840"/>
    <w:rsid w:val="00411DC2"/>
    <w:rsid w:val="00413BDC"/>
    <w:rsid w:val="00414A07"/>
    <w:rsid w:val="0041571F"/>
    <w:rsid w:val="00420B45"/>
    <w:rsid w:val="00420F72"/>
    <w:rsid w:val="004368D1"/>
    <w:rsid w:val="00436C82"/>
    <w:rsid w:val="00440E68"/>
    <w:rsid w:val="00442A81"/>
    <w:rsid w:val="004525DE"/>
    <w:rsid w:val="00454F98"/>
    <w:rsid w:val="00457B6C"/>
    <w:rsid w:val="0046018B"/>
    <w:rsid w:val="0046388D"/>
    <w:rsid w:val="00480C88"/>
    <w:rsid w:val="004824C0"/>
    <w:rsid w:val="00490E71"/>
    <w:rsid w:val="004910DA"/>
    <w:rsid w:val="00497AA6"/>
    <w:rsid w:val="004A177C"/>
    <w:rsid w:val="004A2546"/>
    <w:rsid w:val="004A379A"/>
    <w:rsid w:val="004A7568"/>
    <w:rsid w:val="004B40AA"/>
    <w:rsid w:val="004B668F"/>
    <w:rsid w:val="004B69B3"/>
    <w:rsid w:val="004C0AB8"/>
    <w:rsid w:val="004C2D07"/>
    <w:rsid w:val="004D1B72"/>
    <w:rsid w:val="004D1DAC"/>
    <w:rsid w:val="004D2E9E"/>
    <w:rsid w:val="004D4817"/>
    <w:rsid w:val="004E018D"/>
    <w:rsid w:val="004E1AED"/>
    <w:rsid w:val="004E46E5"/>
    <w:rsid w:val="004E79AD"/>
    <w:rsid w:val="004F512C"/>
    <w:rsid w:val="00507956"/>
    <w:rsid w:val="00512E81"/>
    <w:rsid w:val="0052058F"/>
    <w:rsid w:val="00531936"/>
    <w:rsid w:val="0053228F"/>
    <w:rsid w:val="0053326E"/>
    <w:rsid w:val="0054268C"/>
    <w:rsid w:val="00542A2A"/>
    <w:rsid w:val="0054496D"/>
    <w:rsid w:val="00546FEF"/>
    <w:rsid w:val="0055159B"/>
    <w:rsid w:val="005528C8"/>
    <w:rsid w:val="005603FC"/>
    <w:rsid w:val="00562C51"/>
    <w:rsid w:val="00565B9A"/>
    <w:rsid w:val="00566D9A"/>
    <w:rsid w:val="00576ECC"/>
    <w:rsid w:val="00584079"/>
    <w:rsid w:val="00585D5F"/>
    <w:rsid w:val="005940AC"/>
    <w:rsid w:val="0059793A"/>
    <w:rsid w:val="005A0237"/>
    <w:rsid w:val="005A5719"/>
    <w:rsid w:val="005B2C77"/>
    <w:rsid w:val="005C12A5"/>
    <w:rsid w:val="005C36D3"/>
    <w:rsid w:val="005C69E7"/>
    <w:rsid w:val="005D05ED"/>
    <w:rsid w:val="005E60BC"/>
    <w:rsid w:val="005E7A14"/>
    <w:rsid w:val="005E7D73"/>
    <w:rsid w:val="005F23E5"/>
    <w:rsid w:val="00605E98"/>
    <w:rsid w:val="006063B5"/>
    <w:rsid w:val="00606778"/>
    <w:rsid w:val="00606D0D"/>
    <w:rsid w:val="00613BE5"/>
    <w:rsid w:val="006167F1"/>
    <w:rsid w:val="00622D60"/>
    <w:rsid w:val="0062371E"/>
    <w:rsid w:val="006336C1"/>
    <w:rsid w:val="00635A35"/>
    <w:rsid w:val="006367C7"/>
    <w:rsid w:val="006519FA"/>
    <w:rsid w:val="0065630C"/>
    <w:rsid w:val="0066180D"/>
    <w:rsid w:val="00681C31"/>
    <w:rsid w:val="00681CB2"/>
    <w:rsid w:val="00681E9D"/>
    <w:rsid w:val="006831BD"/>
    <w:rsid w:val="006831FC"/>
    <w:rsid w:val="00685291"/>
    <w:rsid w:val="00686D19"/>
    <w:rsid w:val="00686F7B"/>
    <w:rsid w:val="0069157C"/>
    <w:rsid w:val="00691608"/>
    <w:rsid w:val="00691DCA"/>
    <w:rsid w:val="006A0D8F"/>
    <w:rsid w:val="006A40BD"/>
    <w:rsid w:val="006B4069"/>
    <w:rsid w:val="006C1E29"/>
    <w:rsid w:val="006C2089"/>
    <w:rsid w:val="006C49C1"/>
    <w:rsid w:val="006C6855"/>
    <w:rsid w:val="006C7EF1"/>
    <w:rsid w:val="006D2F85"/>
    <w:rsid w:val="006D61CF"/>
    <w:rsid w:val="006D7B84"/>
    <w:rsid w:val="006E1C61"/>
    <w:rsid w:val="006F2271"/>
    <w:rsid w:val="006F3F38"/>
    <w:rsid w:val="006F5274"/>
    <w:rsid w:val="006F749E"/>
    <w:rsid w:val="007015BD"/>
    <w:rsid w:val="007134CE"/>
    <w:rsid w:val="00715DD7"/>
    <w:rsid w:val="0073018F"/>
    <w:rsid w:val="00732BB9"/>
    <w:rsid w:val="00732DA3"/>
    <w:rsid w:val="00733E2A"/>
    <w:rsid w:val="00733E45"/>
    <w:rsid w:val="00734557"/>
    <w:rsid w:val="007448F2"/>
    <w:rsid w:val="007566D0"/>
    <w:rsid w:val="00762178"/>
    <w:rsid w:val="007654A1"/>
    <w:rsid w:val="007720E1"/>
    <w:rsid w:val="00776E21"/>
    <w:rsid w:val="00781F3E"/>
    <w:rsid w:val="00783410"/>
    <w:rsid w:val="007865EE"/>
    <w:rsid w:val="00791D90"/>
    <w:rsid w:val="00795BCC"/>
    <w:rsid w:val="007A6199"/>
    <w:rsid w:val="007A6783"/>
    <w:rsid w:val="007A7651"/>
    <w:rsid w:val="007C1CAB"/>
    <w:rsid w:val="007D045F"/>
    <w:rsid w:val="007D2E6C"/>
    <w:rsid w:val="007E3BF0"/>
    <w:rsid w:val="007F6ECD"/>
    <w:rsid w:val="007F6FC7"/>
    <w:rsid w:val="0080407E"/>
    <w:rsid w:val="008113F5"/>
    <w:rsid w:val="00815711"/>
    <w:rsid w:val="00825813"/>
    <w:rsid w:val="00834D2D"/>
    <w:rsid w:val="00837ADC"/>
    <w:rsid w:val="00841949"/>
    <w:rsid w:val="00841DDB"/>
    <w:rsid w:val="008426EB"/>
    <w:rsid w:val="00842A73"/>
    <w:rsid w:val="00844206"/>
    <w:rsid w:val="00844444"/>
    <w:rsid w:val="008446E6"/>
    <w:rsid w:val="008456EA"/>
    <w:rsid w:val="00845A12"/>
    <w:rsid w:val="00850573"/>
    <w:rsid w:val="00852BAC"/>
    <w:rsid w:val="00856DDC"/>
    <w:rsid w:val="00857425"/>
    <w:rsid w:val="00861673"/>
    <w:rsid w:val="00862195"/>
    <w:rsid w:val="008655A7"/>
    <w:rsid w:val="00874D90"/>
    <w:rsid w:val="0088241E"/>
    <w:rsid w:val="00885233"/>
    <w:rsid w:val="008911F0"/>
    <w:rsid w:val="00892FF3"/>
    <w:rsid w:val="00895F2F"/>
    <w:rsid w:val="0089741A"/>
    <w:rsid w:val="008C031C"/>
    <w:rsid w:val="008C1056"/>
    <w:rsid w:val="008D08A1"/>
    <w:rsid w:val="008D7BE5"/>
    <w:rsid w:val="008E02C1"/>
    <w:rsid w:val="008E7CA2"/>
    <w:rsid w:val="008F06C7"/>
    <w:rsid w:val="008F3600"/>
    <w:rsid w:val="008F373D"/>
    <w:rsid w:val="008F37D7"/>
    <w:rsid w:val="008F5530"/>
    <w:rsid w:val="008F5C7F"/>
    <w:rsid w:val="009007EF"/>
    <w:rsid w:val="009136BD"/>
    <w:rsid w:val="00914C35"/>
    <w:rsid w:val="00915886"/>
    <w:rsid w:val="00920EE6"/>
    <w:rsid w:val="00932428"/>
    <w:rsid w:val="00941DE0"/>
    <w:rsid w:val="00947624"/>
    <w:rsid w:val="00951D1D"/>
    <w:rsid w:val="009603E4"/>
    <w:rsid w:val="00963B18"/>
    <w:rsid w:val="00963FA9"/>
    <w:rsid w:val="00965002"/>
    <w:rsid w:val="009657DC"/>
    <w:rsid w:val="00977729"/>
    <w:rsid w:val="00983B83"/>
    <w:rsid w:val="009903C6"/>
    <w:rsid w:val="00992D1B"/>
    <w:rsid w:val="00993044"/>
    <w:rsid w:val="00994E7D"/>
    <w:rsid w:val="00994FCB"/>
    <w:rsid w:val="0099558A"/>
    <w:rsid w:val="009A1909"/>
    <w:rsid w:val="009A76B0"/>
    <w:rsid w:val="009B5083"/>
    <w:rsid w:val="009C31B4"/>
    <w:rsid w:val="009C69BA"/>
    <w:rsid w:val="009D2E32"/>
    <w:rsid w:val="009E148F"/>
    <w:rsid w:val="009E6DE0"/>
    <w:rsid w:val="009E6EE4"/>
    <w:rsid w:val="009F4A38"/>
    <w:rsid w:val="009F74AD"/>
    <w:rsid w:val="00A03F5B"/>
    <w:rsid w:val="00A1310C"/>
    <w:rsid w:val="00A17856"/>
    <w:rsid w:val="00A22175"/>
    <w:rsid w:val="00A31D21"/>
    <w:rsid w:val="00A361DE"/>
    <w:rsid w:val="00A37C68"/>
    <w:rsid w:val="00A41271"/>
    <w:rsid w:val="00A52E41"/>
    <w:rsid w:val="00A574A9"/>
    <w:rsid w:val="00A64BA3"/>
    <w:rsid w:val="00A70DEA"/>
    <w:rsid w:val="00A75E83"/>
    <w:rsid w:val="00A76702"/>
    <w:rsid w:val="00A84FA4"/>
    <w:rsid w:val="00A877D3"/>
    <w:rsid w:val="00A960D9"/>
    <w:rsid w:val="00A9761F"/>
    <w:rsid w:val="00AA0894"/>
    <w:rsid w:val="00AA4079"/>
    <w:rsid w:val="00AA6115"/>
    <w:rsid w:val="00AA66BE"/>
    <w:rsid w:val="00AB0CF4"/>
    <w:rsid w:val="00AB2158"/>
    <w:rsid w:val="00AC56D5"/>
    <w:rsid w:val="00AD18AB"/>
    <w:rsid w:val="00AE02FC"/>
    <w:rsid w:val="00AE1D58"/>
    <w:rsid w:val="00AE4300"/>
    <w:rsid w:val="00AE4A33"/>
    <w:rsid w:val="00AE6248"/>
    <w:rsid w:val="00AF2096"/>
    <w:rsid w:val="00AF2B82"/>
    <w:rsid w:val="00B028B3"/>
    <w:rsid w:val="00B10750"/>
    <w:rsid w:val="00B249E3"/>
    <w:rsid w:val="00B25099"/>
    <w:rsid w:val="00B2756E"/>
    <w:rsid w:val="00B34867"/>
    <w:rsid w:val="00B40B55"/>
    <w:rsid w:val="00B4245F"/>
    <w:rsid w:val="00B42CF5"/>
    <w:rsid w:val="00B44476"/>
    <w:rsid w:val="00B463C6"/>
    <w:rsid w:val="00B54D25"/>
    <w:rsid w:val="00B57A9A"/>
    <w:rsid w:val="00B611D0"/>
    <w:rsid w:val="00B621E7"/>
    <w:rsid w:val="00B65961"/>
    <w:rsid w:val="00B73812"/>
    <w:rsid w:val="00B7442B"/>
    <w:rsid w:val="00B86B26"/>
    <w:rsid w:val="00BA38F8"/>
    <w:rsid w:val="00BA7CC6"/>
    <w:rsid w:val="00BA7E55"/>
    <w:rsid w:val="00BB40CE"/>
    <w:rsid w:val="00BB5E16"/>
    <w:rsid w:val="00BC0E99"/>
    <w:rsid w:val="00BD7C51"/>
    <w:rsid w:val="00BE2F8D"/>
    <w:rsid w:val="00BE6FCA"/>
    <w:rsid w:val="00BE7A11"/>
    <w:rsid w:val="00BF0750"/>
    <w:rsid w:val="00BF18E5"/>
    <w:rsid w:val="00BF37BD"/>
    <w:rsid w:val="00BF54AA"/>
    <w:rsid w:val="00C01053"/>
    <w:rsid w:val="00C05A5E"/>
    <w:rsid w:val="00C07958"/>
    <w:rsid w:val="00C1163A"/>
    <w:rsid w:val="00C1247C"/>
    <w:rsid w:val="00C159BE"/>
    <w:rsid w:val="00C3418C"/>
    <w:rsid w:val="00C403F9"/>
    <w:rsid w:val="00C4123F"/>
    <w:rsid w:val="00C54B38"/>
    <w:rsid w:val="00C57BC1"/>
    <w:rsid w:val="00C604E7"/>
    <w:rsid w:val="00C60B84"/>
    <w:rsid w:val="00C626EF"/>
    <w:rsid w:val="00C6270F"/>
    <w:rsid w:val="00C81D4C"/>
    <w:rsid w:val="00C8211B"/>
    <w:rsid w:val="00C90122"/>
    <w:rsid w:val="00C9030C"/>
    <w:rsid w:val="00C91EEF"/>
    <w:rsid w:val="00C924A4"/>
    <w:rsid w:val="00C93A25"/>
    <w:rsid w:val="00C968C2"/>
    <w:rsid w:val="00CA08B6"/>
    <w:rsid w:val="00CA09DE"/>
    <w:rsid w:val="00CA2FC1"/>
    <w:rsid w:val="00CA4DE0"/>
    <w:rsid w:val="00CA62E7"/>
    <w:rsid w:val="00CB46F1"/>
    <w:rsid w:val="00CC3FD4"/>
    <w:rsid w:val="00CC69A1"/>
    <w:rsid w:val="00CD0777"/>
    <w:rsid w:val="00CD1313"/>
    <w:rsid w:val="00CD3744"/>
    <w:rsid w:val="00CE20D0"/>
    <w:rsid w:val="00CE7A72"/>
    <w:rsid w:val="00CF0AA3"/>
    <w:rsid w:val="00CF61B4"/>
    <w:rsid w:val="00D108CC"/>
    <w:rsid w:val="00D11272"/>
    <w:rsid w:val="00D12ED3"/>
    <w:rsid w:val="00D12F7C"/>
    <w:rsid w:val="00D15F23"/>
    <w:rsid w:val="00D233FF"/>
    <w:rsid w:val="00D26821"/>
    <w:rsid w:val="00D37505"/>
    <w:rsid w:val="00D4378E"/>
    <w:rsid w:val="00D440B3"/>
    <w:rsid w:val="00D47018"/>
    <w:rsid w:val="00D47A97"/>
    <w:rsid w:val="00D57B99"/>
    <w:rsid w:val="00D601C2"/>
    <w:rsid w:val="00D6647A"/>
    <w:rsid w:val="00D82890"/>
    <w:rsid w:val="00D916D3"/>
    <w:rsid w:val="00DA1F13"/>
    <w:rsid w:val="00DA31CF"/>
    <w:rsid w:val="00DA33DF"/>
    <w:rsid w:val="00DA47AD"/>
    <w:rsid w:val="00DA512C"/>
    <w:rsid w:val="00DB3347"/>
    <w:rsid w:val="00DB5E59"/>
    <w:rsid w:val="00DC49EA"/>
    <w:rsid w:val="00DC4F10"/>
    <w:rsid w:val="00DE38EC"/>
    <w:rsid w:val="00DE3FEE"/>
    <w:rsid w:val="00DE5365"/>
    <w:rsid w:val="00DE6BC7"/>
    <w:rsid w:val="00DE7098"/>
    <w:rsid w:val="00DF22E9"/>
    <w:rsid w:val="00DF3155"/>
    <w:rsid w:val="00E00C66"/>
    <w:rsid w:val="00E21159"/>
    <w:rsid w:val="00E3116A"/>
    <w:rsid w:val="00E31DB2"/>
    <w:rsid w:val="00E32FDB"/>
    <w:rsid w:val="00E3302B"/>
    <w:rsid w:val="00E33452"/>
    <w:rsid w:val="00E551F6"/>
    <w:rsid w:val="00E56F4C"/>
    <w:rsid w:val="00E63832"/>
    <w:rsid w:val="00E66760"/>
    <w:rsid w:val="00E701F7"/>
    <w:rsid w:val="00E73FC9"/>
    <w:rsid w:val="00E762D0"/>
    <w:rsid w:val="00E87D5E"/>
    <w:rsid w:val="00E920F9"/>
    <w:rsid w:val="00EA1E07"/>
    <w:rsid w:val="00EB269E"/>
    <w:rsid w:val="00EC5B50"/>
    <w:rsid w:val="00ED415F"/>
    <w:rsid w:val="00EE16D6"/>
    <w:rsid w:val="00EE3220"/>
    <w:rsid w:val="00EE5322"/>
    <w:rsid w:val="00EF43C8"/>
    <w:rsid w:val="00F00772"/>
    <w:rsid w:val="00F02F3C"/>
    <w:rsid w:val="00F04B56"/>
    <w:rsid w:val="00F11F6A"/>
    <w:rsid w:val="00F14EFD"/>
    <w:rsid w:val="00F25274"/>
    <w:rsid w:val="00F307D6"/>
    <w:rsid w:val="00F337BA"/>
    <w:rsid w:val="00F342B6"/>
    <w:rsid w:val="00F365B2"/>
    <w:rsid w:val="00F366BA"/>
    <w:rsid w:val="00F40D09"/>
    <w:rsid w:val="00F42C92"/>
    <w:rsid w:val="00F5640A"/>
    <w:rsid w:val="00F573FC"/>
    <w:rsid w:val="00F70326"/>
    <w:rsid w:val="00F70DD3"/>
    <w:rsid w:val="00F714CF"/>
    <w:rsid w:val="00F90A64"/>
    <w:rsid w:val="00F9180C"/>
    <w:rsid w:val="00F94D8A"/>
    <w:rsid w:val="00FA00C3"/>
    <w:rsid w:val="00FA1228"/>
    <w:rsid w:val="00FA2404"/>
    <w:rsid w:val="00FB2EB7"/>
    <w:rsid w:val="00FD00D8"/>
    <w:rsid w:val="00FD0515"/>
    <w:rsid w:val="00FD2D98"/>
    <w:rsid w:val="00FD32F8"/>
    <w:rsid w:val="00FD561A"/>
    <w:rsid w:val="00FE7E3A"/>
    <w:rsid w:val="00FF1A9D"/>
    <w:rsid w:val="00FF431D"/>
    <w:rsid w:val="00FF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4A284"/>
  <w15:docId w15:val="{33D098ED-6478-491B-9140-CA3A6842E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E1AED"/>
    <w:rPr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ellenraster">
    <w:name w:val="Table Grid"/>
    <w:basedOn w:val="NormaleTabelle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el">
    <w:name w:val="Title"/>
    <w:basedOn w:val="Standard"/>
    <w:link w:val="TitelZchn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4E1AED"/>
    <w:rPr>
      <w:color w:val="404040" w:themeColor="text1" w:themeTint="E6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4E1AED"/>
    <w:rPr>
      <w:i/>
      <w:iCs/>
      <w:color w:val="806000" w:themeColor="accent1" w:themeShade="80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47A97"/>
    <w:rPr>
      <w:rFonts w:ascii="Segoe UI" w:hAnsi="Segoe UI" w:cs="Segoe UI"/>
      <w:szCs w:val="18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D47A97"/>
    <w:rPr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D47A97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47A97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47A97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47A9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47A97"/>
    <w:rPr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D47A97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D47A97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47A97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47A97"/>
    <w:rPr>
      <w:rFonts w:ascii="Consolas" w:hAnsi="Consolas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D47A97"/>
    <w:rPr>
      <w:rFonts w:ascii="Consolas" w:hAnsi="Consolas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Standard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tzhaltertext">
    <w:name w:val="Placeholder Text"/>
    <w:basedOn w:val="Absatz-Standardschriftart"/>
    <w:uiPriority w:val="99"/>
    <w:semiHidden/>
    <w:rsid w:val="00A1310C"/>
    <w:rPr>
      <w:color w:val="3C3C3C" w:themeColor="background2" w:themeShade="40"/>
    </w:rPr>
  </w:style>
  <w:style w:type="paragraph" w:styleId="Kopfzeile">
    <w:name w:val="header"/>
    <w:basedOn w:val="Standard"/>
    <w:link w:val="KopfzeileZchn"/>
    <w:uiPriority w:val="99"/>
    <w:unhideWhenUsed/>
    <w:rsid w:val="004E1AED"/>
    <w:pPr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E1AED"/>
  </w:style>
  <w:style w:type="paragraph" w:styleId="Fuzeile">
    <w:name w:val="footer"/>
    <w:basedOn w:val="Standard"/>
    <w:link w:val="FuzeileZchn"/>
    <w:uiPriority w:val="99"/>
    <w:unhideWhenUsed/>
    <w:rsid w:val="004E1AED"/>
    <w:pPr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E1AED"/>
  </w:style>
  <w:style w:type="paragraph" w:styleId="Listenabsatz">
    <w:name w:val="List Paragraph"/>
    <w:basedOn w:val="Standard"/>
    <w:uiPriority w:val="34"/>
    <w:unhideWhenUsed/>
    <w:qFormat/>
    <w:rsid w:val="001F0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selsky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881AD2-C50C-4E7F-8EAA-F8AD29A1B4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0</TotalTime>
  <Pages>4</Pages>
  <Words>1018</Words>
  <Characters>6414</Characters>
  <Application>Microsoft Office Word</Application>
  <DocSecurity>0</DocSecurity>
  <Lines>53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Rama Admin</dc:creator>
  <cp:lastModifiedBy>Weselsky Rainer</cp:lastModifiedBy>
  <cp:revision>64</cp:revision>
  <cp:lastPrinted>2025-04-01T14:11:00Z</cp:lastPrinted>
  <dcterms:created xsi:type="dcterms:W3CDTF">2022-12-18T12:01:00Z</dcterms:created>
  <dcterms:modified xsi:type="dcterms:W3CDTF">2025-04-01T16:44:00Z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